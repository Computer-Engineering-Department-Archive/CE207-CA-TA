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73A1" w14:textId="44BBC7C2" w:rsidR="00BC4E9D" w:rsidRPr="00553DD9" w:rsidRDefault="00BC4E9D" w:rsidP="00BC4E9D">
      <w:pPr>
        <w:pStyle w:val="NoSpacing"/>
        <w:jc w:val="right"/>
        <w:rPr>
          <w:rFonts w:ascii="Garamond" w:hAnsi="Garamond" w:cs="IRANSans(FaNum) Light"/>
          <w:b/>
          <w:bCs/>
          <w:color w:val="FFFFFF" w:themeColor="background1"/>
          <w:sz w:val="40"/>
          <w:szCs w:val="40"/>
          <w:rtl/>
          <w:lang w:bidi="fa-IR"/>
        </w:rPr>
      </w:pPr>
    </w:p>
    <w:p w14:paraId="5A13499B" w14:textId="07A4D78A" w:rsidR="003E24DF" w:rsidRDefault="003E24DF" w:rsidP="00112720">
      <w:pPr>
        <w:rPr>
          <w:rtl/>
        </w:rPr>
      </w:pPr>
    </w:p>
    <w:p w14:paraId="59ED6AD9" w14:textId="18184A98" w:rsidR="00112720" w:rsidRDefault="00112720" w:rsidP="00112720">
      <w:pPr>
        <w:rPr>
          <w:rtl/>
        </w:rPr>
      </w:pPr>
    </w:p>
    <w:p w14:paraId="76F26B9A" w14:textId="7594D060" w:rsidR="00112720" w:rsidRDefault="00112720" w:rsidP="00112720">
      <w:pPr>
        <w:rPr>
          <w:rtl/>
        </w:rPr>
      </w:pPr>
    </w:p>
    <w:p w14:paraId="690AEBE2" w14:textId="52E16EDF" w:rsidR="00112720" w:rsidRDefault="00112720" w:rsidP="00112720">
      <w:pPr>
        <w:rPr>
          <w:rtl/>
        </w:rPr>
      </w:pPr>
    </w:p>
    <w:p w14:paraId="2D673947" w14:textId="1EEE0BCB" w:rsidR="00112720" w:rsidRDefault="00112720" w:rsidP="00112720">
      <w:pPr>
        <w:rPr>
          <w:rtl/>
        </w:rPr>
      </w:pPr>
    </w:p>
    <w:p w14:paraId="2D47244B" w14:textId="77777777" w:rsidR="00112720" w:rsidRDefault="00112720" w:rsidP="00112720">
      <w:pPr>
        <w:rPr>
          <w:rtl/>
        </w:rPr>
      </w:pPr>
    </w:p>
    <w:bookmarkStart w:id="0" w:name="_Hlk20515108"/>
    <w:p w14:paraId="57A687FE" w14:textId="5AB5040C" w:rsidR="00112720" w:rsidRPr="00112720" w:rsidRDefault="009A3D56" w:rsidP="00C36C36">
      <w:pPr>
        <w:pStyle w:val="NoSpacing"/>
        <w:pBdr>
          <w:top w:val="single" w:sz="6" w:space="30" w:color="1CADE4" w:themeColor="accent1"/>
          <w:left w:val="single" w:sz="2" w:space="10" w:color="FFFFFF" w:themeColor="background1"/>
          <w:bottom w:val="single" w:sz="6" w:space="10" w:color="1CADE4" w:themeColor="accent1"/>
          <w:right w:val="single" w:sz="2" w:space="10" w:color="FFFFFF" w:themeColor="background1"/>
        </w:pBdr>
        <w:bidi/>
        <w:spacing w:before="240" w:after="240" w:line="259" w:lineRule="auto"/>
        <w:jc w:val="center"/>
        <w:rPr>
          <w:rFonts w:ascii="Garamond" w:hAnsi="Garamond" w:cs="Calibri"/>
          <w:color w:val="134163" w:themeColor="accent2" w:themeShade="80"/>
          <w:sz w:val="24"/>
          <w:szCs w:val="24"/>
        </w:rPr>
      </w:pPr>
      <w:sdt>
        <w:sdtPr>
          <w:rPr>
            <w:rStyle w:val="a"/>
            <w:rFonts w:ascii="Garamond" w:hAnsi="Garamond"/>
            <w:color w:val="0070C0"/>
            <w:rtl/>
          </w:rPr>
          <w:alias w:val="شماره تمرین"/>
          <w:tag w:val="شماره"/>
          <w:id w:val="1748225325"/>
          <w15:color w:val="FF6600"/>
        </w:sdtPr>
        <w:sdtEndPr>
          <w:rPr>
            <w:rStyle w:val="DefaultParagraphFont"/>
            <w:rFonts w:eastAsiaTheme="minorEastAsia" w:cstheme="minorBidi"/>
            <w:color w:val="134163" w:themeColor="accent2" w:themeShade="80"/>
            <w:sz w:val="24"/>
            <w:szCs w:val="24"/>
          </w:rPr>
        </w:sdtEndPr>
        <w:sdtContent>
          <w:r w:rsidR="00112720" w:rsidRPr="00112720">
            <w:rPr>
              <w:rStyle w:val="a"/>
              <w:rFonts w:ascii="Garamond" w:hAnsi="Garamond" w:cs="Calibri"/>
              <w:color w:val="134163" w:themeColor="accent2" w:themeShade="80"/>
            </w:rPr>
            <w:t xml:space="preserve">Homework </w:t>
          </w:r>
          <w:r w:rsidR="009E4056">
            <w:rPr>
              <w:rStyle w:val="a"/>
              <w:rFonts w:ascii="Garamond" w:hAnsi="Garamond" w:cs="Calibri"/>
              <w:color w:val="134163" w:themeColor="accent2" w:themeShade="80"/>
            </w:rPr>
            <w:t>2</w:t>
          </w:r>
        </w:sdtContent>
      </w:sdt>
      <w:bookmarkEnd w:id="0"/>
    </w:p>
    <w:p w14:paraId="08627146" w14:textId="20AD1153" w:rsidR="00C36C36" w:rsidRDefault="009A3D56" w:rsidP="00C36C36">
      <w:pPr>
        <w:pStyle w:val="NoSpacing"/>
        <w:pBdr>
          <w:top w:val="single" w:sz="6" w:space="30" w:color="1CADE4" w:themeColor="accent1"/>
          <w:left w:val="single" w:sz="2" w:space="10" w:color="FFFFFF" w:themeColor="background1"/>
          <w:bottom w:val="single" w:sz="6" w:space="10" w:color="1CADE4" w:themeColor="accent1"/>
          <w:right w:val="single" w:sz="2" w:space="10" w:color="FFFFFF" w:themeColor="background1"/>
        </w:pBdr>
        <w:bidi/>
        <w:spacing w:before="120" w:after="120"/>
        <w:jc w:val="center"/>
        <w:rPr>
          <w:color w:val="002060"/>
        </w:rPr>
      </w:pPr>
      <w:sdt>
        <w:sdtPr>
          <w:rPr>
            <w:rStyle w:val="a"/>
            <w:rFonts w:ascii="Garamond" w:hAnsi="Garamond"/>
            <w:color w:val="134163" w:themeColor="accent2" w:themeShade="80"/>
            <w:rtl/>
          </w:rPr>
          <w:alias w:val="موضوع تمرین"/>
          <w:tag w:val="موضوع"/>
          <w:id w:val="1623183586"/>
          <w15:color w:val="FF6600"/>
        </w:sdtPr>
        <w:sdtEndPr>
          <w:rPr>
            <w:rStyle w:val="DefaultParagraphFont"/>
            <w:rFonts w:eastAsiaTheme="minorEastAsia" w:cstheme="minorBidi"/>
            <w:sz w:val="18"/>
            <w:szCs w:val="18"/>
          </w:rPr>
        </w:sdtEndPr>
        <w:sdtContent>
          <w:proofErr w:type="spellStart"/>
          <w:r w:rsidR="00112720" w:rsidRPr="00112720">
            <w:rPr>
              <w:rStyle w:val="a"/>
              <w:rFonts w:ascii="Garamond" w:hAnsi="Garamond"/>
              <w:color w:val="134163" w:themeColor="accent2" w:themeShade="80"/>
            </w:rPr>
            <w:t>Lec</w:t>
          </w:r>
          <w:proofErr w:type="spellEnd"/>
          <w:r w:rsidR="00112720" w:rsidRPr="00112720">
            <w:rPr>
              <w:rStyle w:val="a"/>
              <w:rFonts w:ascii="Garamond" w:hAnsi="Garamond"/>
              <w:color w:val="134163" w:themeColor="accent2" w:themeShade="80"/>
            </w:rPr>
            <w:t xml:space="preserve"> </w:t>
          </w:r>
          <w:r w:rsidR="009E4056">
            <w:rPr>
              <w:rStyle w:val="a"/>
              <w:rFonts w:ascii="Garamond" w:hAnsi="Garamond"/>
              <w:color w:val="134163" w:themeColor="accent2" w:themeShade="80"/>
            </w:rPr>
            <w:t>6,7,8</w:t>
          </w:r>
        </w:sdtContent>
      </w:sdt>
    </w:p>
    <w:p w14:paraId="14B3D10C" w14:textId="3E48C2B5" w:rsidR="00112720" w:rsidRDefault="00BC4E9D" w:rsidP="00C36C36">
      <w:pPr>
        <w:pStyle w:val="NoSpacing"/>
        <w:pBdr>
          <w:top w:val="single" w:sz="6" w:space="30" w:color="1CADE4" w:themeColor="accent1"/>
          <w:left w:val="single" w:sz="2" w:space="10" w:color="FFFFFF" w:themeColor="background1"/>
          <w:bottom w:val="single" w:sz="6" w:space="10" w:color="1CADE4" w:themeColor="accent1"/>
          <w:right w:val="single" w:sz="2" w:space="10" w:color="FFFFFF" w:themeColor="background1"/>
        </w:pBdr>
        <w:bidi/>
        <w:spacing w:before="120" w:after="120"/>
        <w:jc w:val="center"/>
        <w:rPr>
          <w:color w:val="002060"/>
        </w:rPr>
      </w:pPr>
      <w:r w:rsidRPr="00043FC5">
        <w:rPr>
          <w:rFonts w:ascii="Garamond" w:hAnsi="Garamond" w:cs="B Nazanin"/>
          <w:noProof/>
          <w:sz w:val="20"/>
          <w:szCs w:val="20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C6ABC" wp14:editId="7F3B2744">
                <wp:simplePos x="0" y="0"/>
                <wp:positionH relativeFrom="margin">
                  <wp:align>center</wp:align>
                </wp:positionH>
                <wp:positionV relativeFrom="page">
                  <wp:posOffset>5750560</wp:posOffset>
                </wp:positionV>
                <wp:extent cx="3657600" cy="365760"/>
                <wp:effectExtent l="0" t="0" r="762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256DE" w14:textId="77777777" w:rsidR="00BC4E9D" w:rsidRPr="00BC4E9D" w:rsidRDefault="00BC4E9D" w:rsidP="00BC4E9D">
                            <w:pPr>
                              <w:pStyle w:val="Header"/>
                              <w:jc w:val="center"/>
                              <w:rPr>
                                <w:rFonts w:ascii="Garamond" w:hAnsi="Garamond" w:cs="B Titr"/>
                                <w:color w:val="002060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BC4E9D">
                              <w:rPr>
                                <w:rFonts w:ascii="Garamond" w:hAnsi="Garamond" w:cs="B Titr"/>
                                <w:color w:val="002060"/>
                                <w:sz w:val="40"/>
                                <w:szCs w:val="40"/>
                                <w:lang w:bidi="fa-IR"/>
                              </w:rPr>
                              <w:t>M</w:t>
                            </w:r>
                            <w:r w:rsidRPr="00BC4E9D">
                              <w:rPr>
                                <w:rFonts w:ascii="Garamond" w:hAnsi="Garamond" w:cs="B Titr"/>
                                <w:color w:val="002060"/>
                                <w:sz w:val="32"/>
                                <w:szCs w:val="32"/>
                                <w:lang w:bidi="fa-IR"/>
                              </w:rPr>
                              <w:t xml:space="preserve">ICROPROCESSOR </w:t>
                            </w:r>
                          </w:p>
                          <w:p w14:paraId="69FB4A5A" w14:textId="77777777" w:rsidR="00BC4E9D" w:rsidRPr="00BC4E9D" w:rsidRDefault="00BC4E9D" w:rsidP="00BC4E9D">
                            <w:pPr>
                              <w:pStyle w:val="Header"/>
                              <w:jc w:val="center"/>
                              <w:rPr>
                                <w:rFonts w:ascii="Garamond" w:hAnsi="Garamond" w:cs="B Titr"/>
                                <w:color w:val="002060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BC4E9D">
                              <w:rPr>
                                <w:rFonts w:ascii="Garamond" w:hAnsi="Garamond" w:cs="B Titr"/>
                                <w:color w:val="002060"/>
                                <w:sz w:val="32"/>
                                <w:szCs w:val="32"/>
                                <w:lang w:bidi="fa-IR"/>
                              </w:rPr>
                              <w:t xml:space="preserve">AND </w:t>
                            </w:r>
                          </w:p>
                          <w:p w14:paraId="68605860" w14:textId="6C97FF8B" w:rsidR="00BC4E9D" w:rsidRDefault="00BC4E9D" w:rsidP="00BC4E9D">
                            <w:pPr>
                              <w:pStyle w:val="Header"/>
                              <w:jc w:val="center"/>
                              <w:rPr>
                                <w:rFonts w:ascii="Garamond" w:hAnsi="Garamond" w:cs="B Titr"/>
                                <w:color w:val="002060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BC4E9D">
                              <w:rPr>
                                <w:rFonts w:ascii="Garamond" w:hAnsi="Garamond" w:cs="B Titr"/>
                                <w:color w:val="002060"/>
                                <w:sz w:val="40"/>
                                <w:szCs w:val="40"/>
                                <w:lang w:bidi="fa-IR"/>
                              </w:rPr>
                              <w:t>A</w:t>
                            </w:r>
                            <w:r w:rsidRPr="00BC4E9D">
                              <w:rPr>
                                <w:rFonts w:ascii="Garamond" w:hAnsi="Garamond" w:cs="B Titr"/>
                                <w:color w:val="002060"/>
                                <w:sz w:val="32"/>
                                <w:szCs w:val="32"/>
                                <w:lang w:bidi="fa-IR"/>
                              </w:rPr>
                              <w:t xml:space="preserve">SSEMBLY </w:t>
                            </w:r>
                            <w:r w:rsidRPr="00BC4E9D">
                              <w:rPr>
                                <w:rFonts w:ascii="Garamond" w:hAnsi="Garamond" w:cs="B Titr"/>
                                <w:color w:val="002060"/>
                                <w:sz w:val="40"/>
                                <w:szCs w:val="40"/>
                                <w:lang w:bidi="fa-IR"/>
                              </w:rPr>
                              <w:t>L</w:t>
                            </w:r>
                            <w:r w:rsidRPr="00BC4E9D">
                              <w:rPr>
                                <w:rFonts w:ascii="Garamond" w:hAnsi="Garamond" w:cs="B Titr"/>
                                <w:color w:val="002060"/>
                                <w:sz w:val="32"/>
                                <w:szCs w:val="32"/>
                                <w:lang w:bidi="fa-IR"/>
                              </w:rPr>
                              <w:t>ANGUAGE</w:t>
                            </w:r>
                          </w:p>
                          <w:p w14:paraId="1E335D67" w14:textId="77777777" w:rsidR="009D625A" w:rsidRPr="009D625A" w:rsidRDefault="009D625A" w:rsidP="00BC4E9D">
                            <w:pPr>
                              <w:pStyle w:val="Header"/>
                              <w:jc w:val="center"/>
                              <w:rPr>
                                <w:rFonts w:ascii="Garamond" w:hAnsi="Garamond" w:cs="B Titr"/>
                                <w:color w:val="002060"/>
                                <w:sz w:val="30"/>
                                <w:szCs w:val="30"/>
                                <w:lang w:bidi="fa-IR"/>
                              </w:rPr>
                            </w:pPr>
                          </w:p>
                          <w:p w14:paraId="6CCD6172" w14:textId="3F279550" w:rsidR="009D625A" w:rsidRPr="009D625A" w:rsidRDefault="009D625A" w:rsidP="00BC4E9D">
                            <w:pPr>
                              <w:pStyle w:val="Header"/>
                              <w:jc w:val="center"/>
                              <w:rPr>
                                <w:rFonts w:ascii="Garamond" w:hAnsi="Garamond" w:cs="B Titr"/>
                                <w:color w:val="002060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 w:rsidRPr="009D625A">
                              <w:rPr>
                                <w:rFonts w:ascii="Garamond" w:hAnsi="Garamond" w:cs="B Titr"/>
                                <w:color w:val="002060"/>
                                <w:sz w:val="30"/>
                                <w:szCs w:val="30"/>
                                <w:lang w:bidi="fa-IR"/>
                              </w:rPr>
                              <w:t xml:space="preserve">Dr. </w:t>
                            </w:r>
                            <w:proofErr w:type="spellStart"/>
                            <w:r w:rsidRPr="009D625A">
                              <w:rPr>
                                <w:rFonts w:ascii="Garamond" w:hAnsi="Garamond" w:cs="B Titr"/>
                                <w:color w:val="002060"/>
                                <w:sz w:val="30"/>
                                <w:szCs w:val="30"/>
                                <w:lang w:bidi="fa-IR"/>
                              </w:rPr>
                              <w:t>Farbeh</w:t>
                            </w:r>
                            <w:proofErr w:type="spellEnd"/>
                          </w:p>
                          <w:p w14:paraId="532B5A7A" w14:textId="77777777" w:rsidR="00BC4E9D" w:rsidRPr="00BC4E9D" w:rsidRDefault="00BC4E9D" w:rsidP="00BC4E9D">
                            <w:pPr>
                              <w:pStyle w:val="Header"/>
                              <w:jc w:val="center"/>
                              <w:rPr>
                                <w:rFonts w:ascii="Garamond" w:hAnsi="Garamond" w:cs="B Titr"/>
                                <w:color w:val="002060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14:paraId="413AE0F9" w14:textId="4BD08D7F" w:rsidR="00BC4E9D" w:rsidRPr="00BC4E9D" w:rsidRDefault="00C36C36" w:rsidP="00BC4E9D">
                            <w:pPr>
                              <w:pStyle w:val="Header"/>
                              <w:jc w:val="center"/>
                              <w:rPr>
                                <w:rFonts w:ascii="Garamond" w:hAnsi="Garamond" w:cs="B Titr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="Garamond" w:hAnsi="Garamond" w:cs="B Titr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Spring 2022</w:t>
                            </w:r>
                          </w:p>
                          <w:p w14:paraId="0AD58475" w14:textId="77777777" w:rsidR="00BC4E9D" w:rsidRPr="009B7F1E" w:rsidRDefault="00BC4E9D" w:rsidP="00BC4E9D">
                            <w:pPr>
                              <w:pStyle w:val="Header"/>
                              <w:jc w:val="center"/>
                              <w:rPr>
                                <w:rFonts w:cs="B Titr"/>
                                <w:color w:val="C00000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  <w:p w14:paraId="3C47215F" w14:textId="77777777" w:rsidR="00BC4E9D" w:rsidRPr="009B7F1E" w:rsidRDefault="00BC4E9D" w:rsidP="00BC4E9D">
                            <w:pPr>
                              <w:pStyle w:val="Header"/>
                              <w:jc w:val="center"/>
                              <w:rPr>
                                <w:rFonts w:cs="B Titr"/>
                                <w:color w:val="C00000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14:paraId="0FD7FB14" w14:textId="77777777" w:rsidR="00BC4E9D" w:rsidRPr="009B7F1E" w:rsidRDefault="00BC4E9D" w:rsidP="00BC4E9D">
                            <w:pPr>
                              <w:pStyle w:val="NoSpacing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C6ABC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0;margin-top:452.8pt;width:4in;height:28.8pt;z-index:251659264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" filled="f" stroked="f" strokeweight=".5pt">
                <v:textbox style="mso-fit-shape-to-text:t" inset="0,0,0,0">
                  <w:txbxContent>
                    <w:p w14:paraId="16F256DE" w14:textId="77777777" w:rsidR="00BC4E9D" w:rsidRPr="00BC4E9D" w:rsidRDefault="00BC4E9D" w:rsidP="00BC4E9D">
                      <w:pPr>
                        <w:pStyle w:val="Header"/>
                        <w:jc w:val="center"/>
                        <w:rPr>
                          <w:rFonts w:ascii="Garamond" w:hAnsi="Garamond" w:cs="B Titr"/>
                          <w:color w:val="002060"/>
                          <w:sz w:val="32"/>
                          <w:szCs w:val="32"/>
                          <w:lang w:bidi="fa-IR"/>
                        </w:rPr>
                      </w:pPr>
                      <w:r w:rsidRPr="00BC4E9D">
                        <w:rPr>
                          <w:rFonts w:ascii="Garamond" w:hAnsi="Garamond" w:cs="B Titr"/>
                          <w:color w:val="002060"/>
                          <w:sz w:val="40"/>
                          <w:szCs w:val="40"/>
                          <w:lang w:bidi="fa-IR"/>
                        </w:rPr>
                        <w:t>M</w:t>
                      </w:r>
                      <w:r w:rsidRPr="00BC4E9D">
                        <w:rPr>
                          <w:rFonts w:ascii="Garamond" w:hAnsi="Garamond" w:cs="B Titr"/>
                          <w:color w:val="002060"/>
                          <w:sz w:val="32"/>
                          <w:szCs w:val="32"/>
                          <w:lang w:bidi="fa-IR"/>
                        </w:rPr>
                        <w:t xml:space="preserve">ICROPROCESSOR </w:t>
                      </w:r>
                    </w:p>
                    <w:p w14:paraId="69FB4A5A" w14:textId="77777777" w:rsidR="00BC4E9D" w:rsidRPr="00BC4E9D" w:rsidRDefault="00BC4E9D" w:rsidP="00BC4E9D">
                      <w:pPr>
                        <w:pStyle w:val="Header"/>
                        <w:jc w:val="center"/>
                        <w:rPr>
                          <w:rFonts w:ascii="Garamond" w:hAnsi="Garamond" w:cs="B Titr"/>
                          <w:color w:val="002060"/>
                          <w:sz w:val="32"/>
                          <w:szCs w:val="32"/>
                          <w:lang w:bidi="fa-IR"/>
                        </w:rPr>
                      </w:pPr>
                      <w:r w:rsidRPr="00BC4E9D">
                        <w:rPr>
                          <w:rFonts w:ascii="Garamond" w:hAnsi="Garamond" w:cs="B Titr"/>
                          <w:color w:val="002060"/>
                          <w:sz w:val="32"/>
                          <w:szCs w:val="32"/>
                          <w:lang w:bidi="fa-IR"/>
                        </w:rPr>
                        <w:t xml:space="preserve">AND </w:t>
                      </w:r>
                    </w:p>
                    <w:p w14:paraId="68605860" w14:textId="6C97FF8B" w:rsidR="00BC4E9D" w:rsidRDefault="00BC4E9D" w:rsidP="00BC4E9D">
                      <w:pPr>
                        <w:pStyle w:val="Header"/>
                        <w:jc w:val="center"/>
                        <w:rPr>
                          <w:rFonts w:ascii="Garamond" w:hAnsi="Garamond" w:cs="B Titr"/>
                          <w:color w:val="002060"/>
                          <w:sz w:val="32"/>
                          <w:szCs w:val="32"/>
                          <w:lang w:bidi="fa-IR"/>
                        </w:rPr>
                      </w:pPr>
                      <w:r w:rsidRPr="00BC4E9D">
                        <w:rPr>
                          <w:rFonts w:ascii="Garamond" w:hAnsi="Garamond" w:cs="B Titr"/>
                          <w:color w:val="002060"/>
                          <w:sz w:val="40"/>
                          <w:szCs w:val="40"/>
                          <w:lang w:bidi="fa-IR"/>
                        </w:rPr>
                        <w:t>A</w:t>
                      </w:r>
                      <w:r w:rsidRPr="00BC4E9D">
                        <w:rPr>
                          <w:rFonts w:ascii="Garamond" w:hAnsi="Garamond" w:cs="B Titr"/>
                          <w:color w:val="002060"/>
                          <w:sz w:val="32"/>
                          <w:szCs w:val="32"/>
                          <w:lang w:bidi="fa-IR"/>
                        </w:rPr>
                        <w:t xml:space="preserve">SSEMBLY </w:t>
                      </w:r>
                      <w:r w:rsidRPr="00BC4E9D">
                        <w:rPr>
                          <w:rFonts w:ascii="Garamond" w:hAnsi="Garamond" w:cs="B Titr"/>
                          <w:color w:val="002060"/>
                          <w:sz w:val="40"/>
                          <w:szCs w:val="40"/>
                          <w:lang w:bidi="fa-IR"/>
                        </w:rPr>
                        <w:t>L</w:t>
                      </w:r>
                      <w:r w:rsidRPr="00BC4E9D">
                        <w:rPr>
                          <w:rFonts w:ascii="Garamond" w:hAnsi="Garamond" w:cs="B Titr"/>
                          <w:color w:val="002060"/>
                          <w:sz w:val="32"/>
                          <w:szCs w:val="32"/>
                          <w:lang w:bidi="fa-IR"/>
                        </w:rPr>
                        <w:t>ANGUAGE</w:t>
                      </w:r>
                    </w:p>
                    <w:p w14:paraId="1E335D67" w14:textId="77777777" w:rsidR="009D625A" w:rsidRPr="009D625A" w:rsidRDefault="009D625A" w:rsidP="00BC4E9D">
                      <w:pPr>
                        <w:pStyle w:val="Header"/>
                        <w:jc w:val="center"/>
                        <w:rPr>
                          <w:rFonts w:ascii="Garamond" w:hAnsi="Garamond" w:cs="B Titr"/>
                          <w:color w:val="002060"/>
                          <w:sz w:val="30"/>
                          <w:szCs w:val="30"/>
                          <w:lang w:bidi="fa-IR"/>
                        </w:rPr>
                      </w:pPr>
                    </w:p>
                    <w:p w14:paraId="6CCD6172" w14:textId="3F279550" w:rsidR="009D625A" w:rsidRPr="009D625A" w:rsidRDefault="009D625A" w:rsidP="00BC4E9D">
                      <w:pPr>
                        <w:pStyle w:val="Header"/>
                        <w:jc w:val="center"/>
                        <w:rPr>
                          <w:rFonts w:ascii="Garamond" w:hAnsi="Garamond" w:cs="B Titr"/>
                          <w:color w:val="002060"/>
                          <w:sz w:val="30"/>
                          <w:szCs w:val="30"/>
                          <w:rtl/>
                          <w:lang w:bidi="fa-IR"/>
                        </w:rPr>
                      </w:pPr>
                      <w:r w:rsidRPr="009D625A">
                        <w:rPr>
                          <w:rFonts w:ascii="Garamond" w:hAnsi="Garamond" w:cs="B Titr"/>
                          <w:color w:val="002060"/>
                          <w:sz w:val="30"/>
                          <w:szCs w:val="30"/>
                          <w:lang w:bidi="fa-IR"/>
                        </w:rPr>
                        <w:t xml:space="preserve">Dr. </w:t>
                      </w:r>
                      <w:proofErr w:type="spellStart"/>
                      <w:r w:rsidRPr="009D625A">
                        <w:rPr>
                          <w:rFonts w:ascii="Garamond" w:hAnsi="Garamond" w:cs="B Titr"/>
                          <w:color w:val="002060"/>
                          <w:sz w:val="30"/>
                          <w:szCs w:val="30"/>
                          <w:lang w:bidi="fa-IR"/>
                        </w:rPr>
                        <w:t>Farbeh</w:t>
                      </w:r>
                      <w:proofErr w:type="spellEnd"/>
                    </w:p>
                    <w:p w14:paraId="532B5A7A" w14:textId="77777777" w:rsidR="00BC4E9D" w:rsidRPr="00BC4E9D" w:rsidRDefault="00BC4E9D" w:rsidP="00BC4E9D">
                      <w:pPr>
                        <w:pStyle w:val="Header"/>
                        <w:jc w:val="center"/>
                        <w:rPr>
                          <w:rFonts w:ascii="Garamond" w:hAnsi="Garamond" w:cs="B Titr"/>
                          <w:color w:val="002060"/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14:paraId="413AE0F9" w14:textId="4BD08D7F" w:rsidR="00BC4E9D" w:rsidRPr="00BC4E9D" w:rsidRDefault="00C36C36" w:rsidP="00BC4E9D">
                      <w:pPr>
                        <w:pStyle w:val="Header"/>
                        <w:jc w:val="center"/>
                        <w:rPr>
                          <w:rFonts w:ascii="Garamond" w:hAnsi="Garamond" w:cs="B Titr"/>
                          <w:color w:val="002060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="Garamond" w:hAnsi="Garamond" w:cs="B Titr"/>
                          <w:color w:val="002060"/>
                          <w:sz w:val="28"/>
                          <w:szCs w:val="28"/>
                          <w:lang w:bidi="fa-IR"/>
                        </w:rPr>
                        <w:t>Spring 2022</w:t>
                      </w:r>
                    </w:p>
                    <w:p w14:paraId="0AD58475" w14:textId="77777777" w:rsidR="00BC4E9D" w:rsidRPr="009B7F1E" w:rsidRDefault="00BC4E9D" w:rsidP="00BC4E9D">
                      <w:pPr>
                        <w:pStyle w:val="Header"/>
                        <w:jc w:val="center"/>
                        <w:rPr>
                          <w:rFonts w:cs="B Titr"/>
                          <w:color w:val="C00000"/>
                          <w:sz w:val="32"/>
                          <w:szCs w:val="32"/>
                          <w:lang w:bidi="fa-IR"/>
                        </w:rPr>
                      </w:pPr>
                    </w:p>
                    <w:p w14:paraId="3C47215F" w14:textId="77777777" w:rsidR="00BC4E9D" w:rsidRPr="009B7F1E" w:rsidRDefault="00BC4E9D" w:rsidP="00BC4E9D">
                      <w:pPr>
                        <w:pStyle w:val="Header"/>
                        <w:jc w:val="center"/>
                        <w:rPr>
                          <w:rFonts w:cs="B Titr"/>
                          <w:color w:val="C00000"/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14:paraId="0FD7FB14" w14:textId="77777777" w:rsidR="00BC4E9D" w:rsidRPr="009B7F1E" w:rsidRDefault="00BC4E9D" w:rsidP="00BC4E9D">
                      <w:pPr>
                        <w:pStyle w:val="NoSpacing"/>
                        <w:rPr>
                          <w:color w:val="C0000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4DFB914" w14:textId="5542984C" w:rsidR="00BC4E9D" w:rsidRPr="00BC4E9D" w:rsidRDefault="00BC4E9D" w:rsidP="00BC4E9D"/>
    <w:p w14:paraId="76D9918B" w14:textId="13B17DF4" w:rsidR="00BC4E9D" w:rsidRDefault="00BC4E9D" w:rsidP="00BC4E9D">
      <w:pPr>
        <w:rPr>
          <w:color w:val="002060"/>
        </w:rPr>
      </w:pPr>
    </w:p>
    <w:p w14:paraId="1B39C83E" w14:textId="79E05BD8" w:rsidR="00BC4E9D" w:rsidRDefault="00BC4E9D" w:rsidP="00BC4E9D">
      <w:pPr>
        <w:tabs>
          <w:tab w:val="left" w:pos="6555"/>
        </w:tabs>
      </w:pPr>
      <w:r>
        <w:tab/>
      </w:r>
    </w:p>
    <w:p w14:paraId="2F307697" w14:textId="43A043E6" w:rsidR="00BC4E9D" w:rsidRDefault="00BC4E9D" w:rsidP="00BC4E9D">
      <w:pPr>
        <w:tabs>
          <w:tab w:val="left" w:pos="6555"/>
        </w:tabs>
      </w:pPr>
      <w:r>
        <w:t>     </w:t>
      </w:r>
    </w:p>
    <w:p w14:paraId="7659B49B" w14:textId="6A728748" w:rsidR="00C36C36" w:rsidRDefault="00C36C36" w:rsidP="00BC4E9D">
      <w:pPr>
        <w:tabs>
          <w:tab w:val="left" w:pos="6555"/>
        </w:tabs>
      </w:pPr>
    </w:p>
    <w:p w14:paraId="46BCC16D" w14:textId="52555E7E" w:rsidR="00C36C36" w:rsidRDefault="00C36C36" w:rsidP="00BC4E9D">
      <w:pPr>
        <w:tabs>
          <w:tab w:val="left" w:pos="6555"/>
        </w:tabs>
      </w:pPr>
    </w:p>
    <w:p w14:paraId="3016F731" w14:textId="7C15F075" w:rsidR="00C36C36" w:rsidRDefault="00C36C36" w:rsidP="00BC4E9D">
      <w:pPr>
        <w:tabs>
          <w:tab w:val="left" w:pos="6555"/>
        </w:tabs>
      </w:pPr>
    </w:p>
    <w:p w14:paraId="70B6BAA7" w14:textId="2D238624" w:rsidR="00C36C36" w:rsidRDefault="00C36C36" w:rsidP="00BC4E9D">
      <w:pPr>
        <w:tabs>
          <w:tab w:val="left" w:pos="6555"/>
        </w:tabs>
      </w:pPr>
    </w:p>
    <w:p w14:paraId="46DDD517" w14:textId="1AA10EAB" w:rsidR="00C36C36" w:rsidRDefault="00C36C36" w:rsidP="00BC4E9D">
      <w:pPr>
        <w:tabs>
          <w:tab w:val="left" w:pos="6555"/>
        </w:tabs>
      </w:pPr>
    </w:p>
    <w:p w14:paraId="2FBC8339" w14:textId="6E02F806" w:rsidR="00DD5556" w:rsidRDefault="00DD5556" w:rsidP="00BC4E9D">
      <w:pPr>
        <w:tabs>
          <w:tab w:val="left" w:pos="6555"/>
        </w:tabs>
      </w:pPr>
    </w:p>
    <w:p w14:paraId="02F1E19D" w14:textId="1468F903" w:rsidR="00DD5556" w:rsidRDefault="00DD5556" w:rsidP="00BC4E9D">
      <w:pPr>
        <w:tabs>
          <w:tab w:val="left" w:pos="6555"/>
        </w:tabs>
      </w:pPr>
    </w:p>
    <w:p w14:paraId="1A25ABAE" w14:textId="77777777" w:rsidR="00DD5556" w:rsidRDefault="00DD5556" w:rsidP="00BC4E9D">
      <w:pPr>
        <w:tabs>
          <w:tab w:val="left" w:pos="6555"/>
        </w:tabs>
      </w:pPr>
    </w:p>
    <w:p w14:paraId="3552A00B" w14:textId="77777777" w:rsidR="000530EC" w:rsidRDefault="000530EC" w:rsidP="000530EC">
      <w:pPr>
        <w:bidi/>
        <w:spacing w:line="240" w:lineRule="auto"/>
        <w:jc w:val="both"/>
        <w:rPr>
          <w:rtl/>
        </w:rPr>
      </w:pPr>
    </w:p>
    <w:p w14:paraId="51090BEB" w14:textId="77777777" w:rsidR="000530EC" w:rsidRDefault="000530EC" w:rsidP="000530EC">
      <w:pPr>
        <w:bidi/>
        <w:spacing w:line="240" w:lineRule="auto"/>
        <w:jc w:val="both"/>
        <w:rPr>
          <w:rtl/>
        </w:rPr>
      </w:pPr>
    </w:p>
    <w:p w14:paraId="2118AFFB" w14:textId="77777777" w:rsidR="000530EC" w:rsidRPr="00FA04EB" w:rsidRDefault="000530EC" w:rsidP="000530EC">
      <w:pPr>
        <w:bidi/>
        <w:spacing w:line="240" w:lineRule="auto"/>
        <w:jc w:val="both"/>
        <w:rPr>
          <w:rFonts w:ascii="Open Sans" w:hAnsi="Open Sans" w:cs="Open Sans"/>
          <w:sz w:val="28"/>
          <w:szCs w:val="28"/>
          <w:rtl/>
        </w:rPr>
      </w:pPr>
    </w:p>
    <w:p w14:paraId="1D759C20" w14:textId="7F286CC1" w:rsidR="000530EC" w:rsidRPr="000530EC" w:rsidRDefault="007E10AB" w:rsidP="000E26F1">
      <w:pPr>
        <w:bidi/>
        <w:spacing w:line="276" w:lineRule="auto"/>
        <w:jc w:val="both"/>
        <w:rPr>
          <w:rFonts w:ascii="Open Sans" w:eastAsia="Times New Roman" w:hAnsi="Open Sans" w:cs="Open Sans"/>
          <w:sz w:val="28"/>
          <w:szCs w:val="28"/>
          <w:lang w:eastAsia="en-US"/>
        </w:rPr>
      </w:pP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 w:bidi="fa-IR"/>
        </w:rPr>
        <w:t>۱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 w:bidi="fa-IR"/>
        </w:rPr>
        <w:t xml:space="preserve">-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صحیح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یا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غلط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بودن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عبارات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زیر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ذکر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دلیل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مشخص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.</w:t>
      </w:r>
    </w:p>
    <w:p w14:paraId="43F33D4F" w14:textId="77777777" w:rsidR="000530EC" w:rsidRPr="000530EC" w:rsidRDefault="000530EC" w:rsidP="000E26F1">
      <w:pPr>
        <w:bidi/>
        <w:spacing w:line="276" w:lineRule="auto"/>
        <w:jc w:val="both"/>
        <w:rPr>
          <w:rFonts w:ascii="Open Sans" w:eastAsia="Times New Roman" w:hAnsi="Open Sans" w:cs="Open Sans"/>
          <w:sz w:val="28"/>
          <w:szCs w:val="28"/>
          <w:rtl/>
          <w:lang w:eastAsia="en-US"/>
        </w:rPr>
      </w:pPr>
      <w:r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الف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) </w:t>
      </w:r>
      <w:r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استفاده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write buffer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توانیم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مطمئن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باشیم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CPU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معطل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نوشتن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داده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حافظۀ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اصلی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نمی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ماند</w:t>
      </w:r>
      <w:r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.</w:t>
      </w:r>
    </w:p>
    <w:p w14:paraId="6583D6B0" w14:textId="3C0B3145" w:rsidR="000530EC" w:rsidRPr="000530EC" w:rsidRDefault="00FA04EB" w:rsidP="000E26F1">
      <w:pPr>
        <w:bidi/>
        <w:spacing w:line="276" w:lineRule="auto"/>
        <w:jc w:val="both"/>
        <w:rPr>
          <w:rFonts w:ascii="Open Sans" w:eastAsia="Times New Roman" w:hAnsi="Open Sans" w:cs="Open Sans"/>
          <w:sz w:val="28"/>
          <w:szCs w:val="28"/>
          <w:rtl/>
          <w:lang w:eastAsia="en-US"/>
        </w:rPr>
      </w:pP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)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افزایش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سایز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بلوکهای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حافظۀ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نهان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پدیدۀ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Cache Pollution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کاهش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مییابد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.</w:t>
      </w:r>
    </w:p>
    <w:p w14:paraId="0DD019B9" w14:textId="5C78AA85" w:rsidR="000530EC" w:rsidRPr="000530EC" w:rsidRDefault="00FA04EB" w:rsidP="000E26F1">
      <w:pPr>
        <w:bidi/>
        <w:spacing w:line="276" w:lineRule="auto"/>
        <w:jc w:val="both"/>
        <w:rPr>
          <w:rFonts w:ascii="Open Sans" w:eastAsia="Times New Roman" w:hAnsi="Open Sans" w:cs="Open Sans"/>
          <w:sz w:val="28"/>
          <w:szCs w:val="28"/>
          <w:rtl/>
          <w:lang w:eastAsia="en-US"/>
        </w:rPr>
      </w:pP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ج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)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اگر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فرکانس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پردازندهای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بالاتر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باشد،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شرایطی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که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نیاز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به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کار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حافظه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داریم،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CPU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مجبور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است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تعداد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کلاکهای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بیشتری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منتظر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حافظه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بماند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.</w:t>
      </w:r>
    </w:p>
    <w:p w14:paraId="088C3095" w14:textId="1FCC15C2" w:rsidR="004A2EA7" w:rsidRDefault="00FA04EB" w:rsidP="004A2EA7">
      <w:pPr>
        <w:bidi/>
        <w:spacing w:line="276" w:lineRule="auto"/>
        <w:jc w:val="both"/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</w:pP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)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اگر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بتوانیم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روشی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عملکرد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CPU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بهبود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دهیم،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میتوانیم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تاثیری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که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Miss Penalty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روی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عملکرد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سیستم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میگذارد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کاهش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0530EC" w:rsidRPr="000530E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دهیم</w:t>
      </w:r>
      <w:r w:rsidR="000530EC" w:rsidRPr="000530E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.</w:t>
      </w:r>
    </w:p>
    <w:p w14:paraId="6C093D21" w14:textId="397B00F7" w:rsidR="004A2EA7" w:rsidRDefault="004A2EA7" w:rsidP="004A2EA7">
      <w:pPr>
        <w:pStyle w:val="NormalWeb"/>
        <w:bidi/>
        <w:spacing w:before="0" w:beforeAutospacing="0" w:after="160" w:afterAutospacing="0" w:line="276" w:lineRule="auto"/>
        <w:jc w:val="both"/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</w:pPr>
    </w:p>
    <w:p w14:paraId="3EE0E5D0" w14:textId="77777777" w:rsidR="004A2EA7" w:rsidRPr="00FA04EB" w:rsidRDefault="004A2EA7" w:rsidP="004A2EA7">
      <w:pPr>
        <w:pStyle w:val="NormalWeb"/>
        <w:bidi/>
        <w:spacing w:before="0" w:beforeAutospacing="0" w:after="160" w:afterAutospacing="0" w:line="276" w:lineRule="auto"/>
        <w:jc w:val="both"/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</w:pPr>
    </w:p>
    <w:p w14:paraId="29026A19" w14:textId="48B59DE7" w:rsidR="00AD38DC" w:rsidRPr="00FA04EB" w:rsidRDefault="00AD38DC" w:rsidP="000E26F1">
      <w:pPr>
        <w:pStyle w:val="NormalWeb"/>
        <w:bidi/>
        <w:spacing w:before="0" w:beforeAutospacing="0" w:after="160" w:afterAutospacing="0" w:line="276" w:lineRule="auto"/>
        <w:jc w:val="both"/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</w:pP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۲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-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فرض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پردازندهای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دارای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حافظۀ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نهان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میخواهد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دادهای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روی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حافظۀ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اصلی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بنویسد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.</w:t>
      </w:r>
      <w:r w:rsidRPr="00FA04EB">
        <w:rPr>
          <w:rFonts w:ascii="Open Sans" w:eastAsia="Times New Roman" w:hAnsi="Open Sans" w:cs="Open Sans" w:hint="cs"/>
          <w:color w:val="000000"/>
          <w:sz w:val="28"/>
          <w:szCs w:val="28"/>
          <w:rtl/>
          <w:lang w:eastAsia="en-US"/>
        </w:rPr>
        <w:t> </w:t>
      </w:r>
    </w:p>
    <w:p w14:paraId="5CAD0FE8" w14:textId="77777777" w:rsidR="00AD38DC" w:rsidRPr="00AD38DC" w:rsidRDefault="00AD38DC" w:rsidP="000E26F1">
      <w:pPr>
        <w:bidi/>
        <w:spacing w:line="276" w:lineRule="auto"/>
        <w:jc w:val="both"/>
        <w:rPr>
          <w:rFonts w:ascii="Open Sans" w:eastAsia="Times New Roman" w:hAnsi="Open Sans" w:cs="Open Sans"/>
          <w:sz w:val="28"/>
          <w:szCs w:val="28"/>
          <w:rtl/>
          <w:lang w:eastAsia="en-US"/>
        </w:rPr>
      </w:pP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الف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)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چه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زمانی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گوییم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write-miss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رخ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داده؟</w:t>
      </w:r>
    </w:p>
    <w:p w14:paraId="7648146A" w14:textId="77777777" w:rsidR="00AD38DC" w:rsidRPr="00AD38DC" w:rsidRDefault="00AD38DC" w:rsidP="000E26F1">
      <w:pPr>
        <w:bidi/>
        <w:spacing w:line="276" w:lineRule="auto"/>
        <w:jc w:val="both"/>
        <w:rPr>
          <w:rFonts w:ascii="Open Sans" w:eastAsia="Times New Roman" w:hAnsi="Open Sans" w:cs="Open Sans"/>
          <w:sz w:val="28"/>
          <w:szCs w:val="28"/>
          <w:rtl/>
          <w:lang w:eastAsia="en-US"/>
        </w:rPr>
      </w:pP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)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حال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فرض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دادۀ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مورد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نظر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حافظۀ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نهان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وجود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دارد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خواهد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توسط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CPU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به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روز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رسانی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شود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.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دو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سیاست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موجود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برای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این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کار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مختصر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توضیح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دهید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.</w:t>
      </w:r>
    </w:p>
    <w:p w14:paraId="3C574B41" w14:textId="1C3AE4C6" w:rsidR="000530EC" w:rsidRPr="00FA04EB" w:rsidRDefault="00AD38DC" w:rsidP="000E26F1">
      <w:pPr>
        <w:bidi/>
        <w:spacing w:line="276" w:lineRule="auto"/>
        <w:jc w:val="both"/>
        <w:rPr>
          <w:rFonts w:ascii="Open Sans" w:eastAsia="Times New Roman" w:hAnsi="Open Sans" w:cs="Open Sans"/>
          <w:sz w:val="28"/>
          <w:szCs w:val="28"/>
          <w:lang w:eastAsia="en-US"/>
        </w:rPr>
      </w:pP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ج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)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مشخص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write buffer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هر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یک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این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دو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سیاست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چه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زمانی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چطور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باعث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کاهش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معطلی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CPU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روند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نوشتن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داده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روی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حافظۀ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اصلی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AD38DC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میشود</w:t>
      </w:r>
      <w:r w:rsidRPr="00AD38DC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.</w:t>
      </w:r>
    </w:p>
    <w:p w14:paraId="61360219" w14:textId="77777777" w:rsidR="00915B76" w:rsidRPr="00FA04EB" w:rsidRDefault="00915B76" w:rsidP="000E26F1">
      <w:pPr>
        <w:bidi/>
        <w:spacing w:line="276" w:lineRule="auto"/>
        <w:jc w:val="both"/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</w:pPr>
    </w:p>
    <w:p w14:paraId="03330667" w14:textId="77777777" w:rsidR="00FA04EB" w:rsidRDefault="00FA04EB" w:rsidP="000E26F1">
      <w:pPr>
        <w:spacing w:line="276" w:lineRule="auto"/>
        <w:rPr>
          <w:rFonts w:ascii="Arial" w:eastAsia="Times New Roman" w:hAnsi="Arial" w:cs="Arial"/>
          <w:color w:val="000000"/>
          <w:sz w:val="28"/>
          <w:szCs w:val="28"/>
          <w:rtl/>
          <w:lang w:eastAsia="en-US"/>
        </w:rPr>
      </w:pPr>
      <w:r>
        <w:rPr>
          <w:rFonts w:ascii="Arial" w:eastAsia="Times New Roman" w:hAnsi="Arial" w:cs="Arial"/>
          <w:color w:val="000000"/>
          <w:sz w:val="28"/>
          <w:szCs w:val="28"/>
          <w:rtl/>
          <w:lang w:eastAsia="en-US"/>
        </w:rPr>
        <w:br w:type="page"/>
      </w:r>
    </w:p>
    <w:p w14:paraId="732B0E25" w14:textId="77777777" w:rsidR="00FA04EB" w:rsidRDefault="00FA04EB" w:rsidP="000E26F1">
      <w:pPr>
        <w:bidi/>
        <w:spacing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rtl/>
          <w:lang w:eastAsia="en-US"/>
        </w:rPr>
      </w:pPr>
    </w:p>
    <w:p w14:paraId="5743C44F" w14:textId="77777777" w:rsidR="00FA04EB" w:rsidRDefault="00FA04EB" w:rsidP="000E26F1">
      <w:pPr>
        <w:bidi/>
        <w:spacing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rtl/>
          <w:lang w:eastAsia="en-US"/>
        </w:rPr>
      </w:pPr>
    </w:p>
    <w:p w14:paraId="25818A43" w14:textId="7A3C71F8" w:rsidR="00CC2F45" w:rsidRPr="00CC2F45" w:rsidRDefault="00AD38DC" w:rsidP="000E26F1">
      <w:pPr>
        <w:bidi/>
        <w:spacing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US"/>
        </w:rPr>
      </w:pP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۳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-</w:t>
      </w:r>
      <w:r w:rsidR="007E10AB"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فرض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هنگام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خواندن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دادهای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حافظۀ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نهان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miss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رخ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داده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خواهیم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یک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بلوک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4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کلمه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ای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داده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حافظۀ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اصلی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بخوانیم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.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پهنای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گذرگاه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حافظه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به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اندازۀ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یک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کلمه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است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همچنین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هر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کلاک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پردازنده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معادل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3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کلاک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گذرگاه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حافظه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میباشد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.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این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روند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1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کلاک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گذرگاه</w:t>
      </w:r>
      <w:r w:rsidR="00733F03">
        <w:rPr>
          <w:rStyle w:val="FootnoteReference"/>
          <w:rFonts w:ascii="Arial" w:eastAsia="Times New Roman" w:hAnsi="Arial" w:cs="Arial"/>
          <w:color w:val="000000"/>
          <w:sz w:val="28"/>
          <w:szCs w:val="28"/>
          <w:rtl/>
          <w:lang w:eastAsia="en-US"/>
        </w:rPr>
        <w:footnoteReference w:id="1"/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برای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انتقال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آدرس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داده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حافظۀ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نهان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به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حافظۀ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اصلی،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9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کلاک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برای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دسترسی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به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دادۀ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درون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حافظه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2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کلاک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برای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انتقال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داده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حافظۀ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اصلی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به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حافظۀ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نهان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زمان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صرف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شود</w:t>
      </w:r>
      <w:r w:rsidR="00CC2F45"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.</w:t>
      </w:r>
    </w:p>
    <w:p w14:paraId="75A1F41E" w14:textId="77777777" w:rsidR="00CC2F45" w:rsidRPr="00CC2F45" w:rsidRDefault="00CC2F45" w:rsidP="000E26F1">
      <w:pPr>
        <w:bidi/>
        <w:spacing w:line="276" w:lineRule="auto"/>
        <w:jc w:val="both"/>
        <w:rPr>
          <w:rFonts w:ascii="Open Sans" w:eastAsia="Times New Roman" w:hAnsi="Open Sans" w:cs="Open Sans"/>
          <w:sz w:val="28"/>
          <w:szCs w:val="28"/>
          <w:rtl/>
          <w:lang w:eastAsia="en-US"/>
        </w:rPr>
      </w:pP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الف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) 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Miss Penalty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این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شرایط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حساب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.</w:t>
      </w:r>
    </w:p>
    <w:p w14:paraId="611F238C" w14:textId="77777777" w:rsidR="00CC2F45" w:rsidRPr="00CC2F45" w:rsidRDefault="00CC2F45" w:rsidP="000E26F1">
      <w:pPr>
        <w:bidi/>
        <w:spacing w:line="276" w:lineRule="auto"/>
        <w:jc w:val="both"/>
        <w:rPr>
          <w:rFonts w:ascii="Open Sans" w:eastAsia="Times New Roman" w:hAnsi="Open Sans" w:cs="Open Sans"/>
          <w:sz w:val="28"/>
          <w:szCs w:val="28"/>
          <w:rtl/>
          <w:lang w:eastAsia="en-US"/>
        </w:rPr>
      </w:pP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)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فرض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کنار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این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پردازنده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یک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Instruction Cache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نرخ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برخورد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97%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یک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Data Cache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نرخ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برخورد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95%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استفاده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شده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است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.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همچنین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دستورات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نوشتن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خواندن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حافظه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مجموع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40%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دستورات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پردازنده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تشکیل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میدهند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.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صورتی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که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Base CPI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برای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این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پردازنده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3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باشد،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میزان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CPI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واقعی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برای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مجموعۀ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پردازنده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حافظه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بدست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آورید</w:t>
      </w:r>
      <w:r w:rsidRPr="00CC2F45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.</w:t>
      </w:r>
    </w:p>
    <w:p w14:paraId="14C87043" w14:textId="6FFB716A" w:rsidR="000530EC" w:rsidRPr="00FA04EB" w:rsidRDefault="00CC2F45" w:rsidP="000E26F1">
      <w:pPr>
        <w:bidi/>
        <w:spacing w:line="276" w:lineRule="auto"/>
        <w:jc w:val="both"/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</w:pP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ج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)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اگر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قسمت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(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)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همان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پردازنده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حافظه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های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نهان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بهتری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استفاده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کنیم،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به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طوری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که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نرخ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برخورد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برای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br/>
        <w:t xml:space="preserve">I-Cache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به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98%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برای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 xml:space="preserve"> D-Cache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به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96%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افزایش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یابد،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بار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دیگر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محاسبات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قسمت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(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)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انجام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داده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مورد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میزان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اهمیت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 xml:space="preserve"> Miss Rate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حافظه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های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نهان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نتیجه</w:t>
      </w:r>
      <w:r w:rsidR="00915B76" w:rsidRPr="00FA04EB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گیری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FA04EB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Pr="00FA04EB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.</w:t>
      </w:r>
    </w:p>
    <w:p w14:paraId="165CC672" w14:textId="4871CD00" w:rsidR="00915B76" w:rsidRPr="00FA04EB" w:rsidRDefault="00915B76" w:rsidP="000E26F1">
      <w:pPr>
        <w:bidi/>
        <w:spacing w:after="0" w:line="276" w:lineRule="auto"/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</w:pPr>
    </w:p>
    <w:p w14:paraId="4426CE7B" w14:textId="77777777" w:rsidR="004A2EA7" w:rsidRPr="00FA04EB" w:rsidRDefault="004A2EA7" w:rsidP="004A2EA7">
      <w:pPr>
        <w:bidi/>
        <w:spacing w:after="0" w:line="276" w:lineRule="auto"/>
        <w:rPr>
          <w:rFonts w:ascii="Open Sans" w:eastAsia="Times New Roman" w:hAnsi="Open Sans" w:cs="Open Sans"/>
          <w:color w:val="252525"/>
          <w:sz w:val="28"/>
          <w:szCs w:val="28"/>
          <w:rtl/>
          <w:lang w:eastAsia="en-US" w:bidi="fa-IR"/>
        </w:rPr>
      </w:pPr>
    </w:p>
    <w:p w14:paraId="30EBC4DA" w14:textId="3E9C9060" w:rsidR="00CC2F45" w:rsidRPr="00CC2F45" w:rsidRDefault="00FA04EB" w:rsidP="000E26F1">
      <w:pPr>
        <w:bidi/>
        <w:spacing w:after="0" w:line="276" w:lineRule="auto"/>
        <w:rPr>
          <w:rFonts w:ascii="Open Sans" w:eastAsia="Times New Roman" w:hAnsi="Open Sans" w:cs="Open Sans"/>
          <w:sz w:val="28"/>
          <w:szCs w:val="28"/>
          <w:lang w:eastAsia="en-US"/>
        </w:rPr>
      </w:pPr>
      <w:r w:rsidRPr="00FA04EB">
        <w:rPr>
          <w:rFonts w:ascii="Arial" w:eastAsia="Times New Roman" w:hAnsi="Arial" w:cs="Arial" w:hint="cs"/>
          <w:color w:val="252525"/>
          <w:sz w:val="28"/>
          <w:szCs w:val="28"/>
          <w:rtl/>
          <w:lang w:eastAsia="en-US" w:bidi="fa-IR"/>
        </w:rPr>
        <w:t>۴</w:t>
      </w:r>
      <w:r w:rsidR="007E10AB" w:rsidRPr="00FA04EB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-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حافظه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نهانی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به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اندازه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Pr="00FA04EB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>16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>KByte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داریم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که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اندازه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هر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بلوک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آن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Pr="00FA04EB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>256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>Byte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می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باشد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.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سیاست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جایدهی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این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حافظه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نهان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Pr="00FA04EB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>2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 xml:space="preserve">way </w:t>
      </w:r>
      <w:r w:rsidR="009702F4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>S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 xml:space="preserve">et </w:t>
      </w:r>
      <w:r w:rsidR="009702F4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>A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>ssociati</w:t>
      </w:r>
      <w:r w:rsidR="009702F4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>v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>e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می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باشد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و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اندازه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حافظه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اصلی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نیز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Pr="00FA04EB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>128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>KByte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است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>. (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اندازه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هر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>word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یک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>byte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است</w:t>
      </w:r>
      <w:r w:rsidR="00CC2F45"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>)</w:t>
      </w:r>
    </w:p>
    <w:p w14:paraId="704417E8" w14:textId="3975F899" w:rsidR="00FA04EB" w:rsidRDefault="00CC2F45" w:rsidP="000E26F1">
      <w:pPr>
        <w:bidi/>
        <w:spacing w:after="0" w:line="276" w:lineRule="auto"/>
        <w:rPr>
          <w:rFonts w:ascii="Open Sans" w:eastAsia="Times New Roman" w:hAnsi="Open Sans" w:cs="Open Sans"/>
          <w:sz w:val="28"/>
          <w:szCs w:val="28"/>
          <w:rtl/>
          <w:lang w:eastAsia="en-US"/>
        </w:rPr>
      </w:pPr>
      <w:r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الف</w:t>
      </w:r>
      <w:r w:rsidR="00FA04EB">
        <w:rPr>
          <w:rFonts w:ascii="Open Sans" w:eastAsia="Times New Roman" w:hAnsi="Open Sans" w:cs="Open Sans" w:hint="cs"/>
          <w:color w:val="252525"/>
          <w:sz w:val="28"/>
          <w:szCs w:val="28"/>
          <w:rtl/>
          <w:lang w:eastAsia="en-US"/>
        </w:rPr>
        <w:t xml:space="preserve">) </w:t>
      </w:r>
      <w:r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قالب</w:t>
      </w:r>
      <w:r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آدرس</w:t>
      </w:r>
      <w:r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دهی</w:t>
      </w:r>
      <w:r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را</w:t>
      </w:r>
      <w:r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در</w:t>
      </w:r>
      <w:r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این</w:t>
      </w:r>
      <w:r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حافظه</w:t>
      </w:r>
      <w:r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نشان</w:t>
      </w:r>
      <w:r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Pr="00CC2F45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دهید</w:t>
      </w:r>
      <w:r w:rsidRPr="00CC2F45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>.</w:t>
      </w:r>
    </w:p>
    <w:p w14:paraId="78FEF8AF" w14:textId="26AC423D" w:rsidR="00AD38DC" w:rsidRPr="00FA04EB" w:rsidRDefault="00FA04EB" w:rsidP="000E26F1">
      <w:pPr>
        <w:bidi/>
        <w:spacing w:after="0" w:line="276" w:lineRule="auto"/>
        <w:rPr>
          <w:rFonts w:ascii="Open Sans" w:eastAsia="Times New Roman" w:hAnsi="Open Sans" w:cs="Open Sans"/>
          <w:sz w:val="28"/>
          <w:szCs w:val="28"/>
          <w:rtl/>
          <w:lang w:eastAsia="en-US"/>
        </w:rPr>
      </w:pPr>
      <w:r>
        <w:rPr>
          <w:rFonts w:ascii="Open Sans" w:eastAsia="Times New Roman" w:hAnsi="Open Sans" w:cs="Arial" w:hint="cs"/>
          <w:sz w:val="28"/>
          <w:szCs w:val="28"/>
          <w:rtl/>
          <w:lang w:eastAsia="en-US"/>
        </w:rPr>
        <w:t>ب)</w:t>
      </w:r>
      <w:r w:rsidR="00CC2F45" w:rsidRPr="00FA04EB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 xml:space="preserve"> </w:t>
      </w:r>
      <w:r w:rsidR="00CC2F45" w:rsidRPr="00FA04EB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برای</w:t>
      </w:r>
      <w:r w:rsidR="00CC2F45" w:rsidRPr="00FA04EB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FA04EB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ذخیره</w:t>
      </w:r>
      <w:r w:rsidR="00CC2F45" w:rsidRPr="00FA04EB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 xml:space="preserve"> tag </w:t>
      </w:r>
      <w:r w:rsidR="00CC2F45" w:rsidRPr="00FA04EB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در</w:t>
      </w:r>
      <w:r w:rsidR="00CC2F45" w:rsidRPr="00FA04EB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FA04EB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این</w:t>
      </w:r>
      <w:r w:rsidR="00CC2F45" w:rsidRPr="00FA04EB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FA04EB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حافظه</w:t>
      </w:r>
      <w:r w:rsidR="00CC2F45" w:rsidRPr="00FA04EB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FA04EB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نهان</w:t>
      </w:r>
      <w:r w:rsidR="00CC2F45" w:rsidRPr="00FA04EB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FA04EB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مجموعا</w:t>
      </w:r>
      <w:r w:rsidR="00CC2F45" w:rsidRPr="00FA04EB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FA04EB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از</w:t>
      </w:r>
      <w:r w:rsidR="00CC2F45" w:rsidRPr="00FA04EB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FA04EB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چند</w:t>
      </w:r>
      <w:r w:rsidR="00CC2F45" w:rsidRPr="00FA04EB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 xml:space="preserve"> byte </w:t>
      </w:r>
      <w:r w:rsidR="00CC2F45" w:rsidRPr="00FA04EB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استفاده</w:t>
      </w:r>
      <w:r w:rsidR="00CC2F45" w:rsidRPr="00FA04EB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FA04EB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می</w:t>
      </w:r>
      <w:r w:rsidR="00CC2F45" w:rsidRPr="00FA04EB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 xml:space="preserve"> </w:t>
      </w:r>
      <w:r w:rsidR="00CC2F45" w:rsidRPr="00FA04EB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شود</w:t>
      </w:r>
      <w:r w:rsidR="00CC2F45" w:rsidRPr="00FA04EB"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  <w:t>.</w:t>
      </w:r>
    </w:p>
    <w:p w14:paraId="0DCD6C34" w14:textId="77777777" w:rsidR="00AD38DC" w:rsidRPr="00FA04EB" w:rsidRDefault="00AD38DC" w:rsidP="000E26F1">
      <w:pPr>
        <w:bidi/>
        <w:spacing w:line="276" w:lineRule="auto"/>
        <w:jc w:val="both"/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</w:pPr>
    </w:p>
    <w:p w14:paraId="6BA5B825" w14:textId="77777777" w:rsidR="00FA04EB" w:rsidRPr="00FA04EB" w:rsidRDefault="00FA04EB" w:rsidP="000E26F1">
      <w:pPr>
        <w:spacing w:line="276" w:lineRule="auto"/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</w:pPr>
      <w:r w:rsidRPr="00FA04EB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br w:type="page"/>
      </w:r>
    </w:p>
    <w:p w14:paraId="6678646A" w14:textId="77777777" w:rsidR="00FA04EB" w:rsidRDefault="00FA04EB" w:rsidP="000E26F1">
      <w:pPr>
        <w:bidi/>
        <w:spacing w:line="276" w:lineRule="auto"/>
        <w:jc w:val="both"/>
        <w:rPr>
          <w:rFonts w:ascii="Arial" w:eastAsia="Times New Roman" w:hAnsi="Arial" w:cs="Arial"/>
          <w:color w:val="252525"/>
          <w:sz w:val="28"/>
          <w:szCs w:val="28"/>
          <w:rtl/>
          <w:lang w:eastAsia="en-US"/>
        </w:rPr>
      </w:pPr>
    </w:p>
    <w:p w14:paraId="5303B0F0" w14:textId="33B11837" w:rsidR="00AD38DC" w:rsidRPr="009702F4" w:rsidRDefault="00AD38DC" w:rsidP="000E26F1">
      <w:pPr>
        <w:bidi/>
        <w:spacing w:line="276" w:lineRule="auto"/>
        <w:jc w:val="both"/>
        <w:rPr>
          <w:rFonts w:ascii="Open Sans" w:eastAsia="Times New Roman" w:hAnsi="Open Sans" w:cs="Open Sans"/>
          <w:color w:val="252525"/>
          <w:sz w:val="28"/>
          <w:szCs w:val="28"/>
          <w:lang w:eastAsia="en-US"/>
        </w:rPr>
      </w:pPr>
      <w:r w:rsidRPr="00FA04EB">
        <w:rPr>
          <w:rFonts w:ascii="Arial" w:eastAsia="Times New Roman" w:hAnsi="Arial" w:cs="Arial" w:hint="cs"/>
          <w:color w:val="252525"/>
          <w:sz w:val="28"/>
          <w:szCs w:val="28"/>
          <w:rtl/>
          <w:lang w:eastAsia="en-US"/>
        </w:rPr>
        <w:t>۵</w:t>
      </w:r>
      <w:r w:rsidRPr="009702F4">
        <w:rPr>
          <w:rFonts w:ascii="Open Sans" w:eastAsia="Times New Roman" w:hAnsi="Open Sans" w:cs="Open Sans"/>
          <w:color w:val="252525"/>
          <w:sz w:val="28"/>
          <w:szCs w:val="28"/>
          <w:rtl/>
          <w:lang w:eastAsia="en-US"/>
        </w:rPr>
        <w:t>-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 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یک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حافظه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نهان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FA04EB"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4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بلوکه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درنظر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بگیرید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که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ابتدا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خالی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است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آن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سیاست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جایگزینی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FIFO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استفاده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می‌شود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بررسی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برای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شماره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بلوک‌های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مورد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نظر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proofErr w:type="spellStart"/>
      <w:r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cpu</w:t>
      </w:r>
      <w:proofErr w:type="spellEnd"/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که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زیر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چپ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به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راست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مشخص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شده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است،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عملکرد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cache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9702F4">
        <w:rPr>
          <w:rFonts w:ascii="Open Sans" w:eastAsia="Times New Roman" w:hAnsi="Open Sans" w:cs="Open Sans" w:hint="cs"/>
          <w:color w:val="000000"/>
          <w:sz w:val="28"/>
          <w:szCs w:val="28"/>
          <w:rtl/>
          <w:lang w:eastAsia="en-US"/>
        </w:rPr>
        <w:t> 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دو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حالت</w:t>
      </w:r>
      <w:r w:rsidRPr="009702F4">
        <w:rPr>
          <w:rFonts w:ascii="Open Sans" w:eastAsia="Times New Roman" w:hAnsi="Open Sans" w:cs="Open Sans" w:hint="cs"/>
          <w:color w:val="000000"/>
          <w:sz w:val="28"/>
          <w:szCs w:val="28"/>
          <w:rtl/>
          <w:lang w:eastAsia="en-US"/>
        </w:rPr>
        <w:t> 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915B76"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4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way Set Associative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915B76"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2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way Set Associative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بررسی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.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آیا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افزایش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K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میزان</w:t>
      </w:r>
      <w:r w:rsidRPr="009702F4">
        <w:rPr>
          <w:rFonts w:ascii="Open Sans" w:eastAsia="Times New Roman" w:hAnsi="Open Sans" w:cs="Open Sans" w:hint="cs"/>
          <w:color w:val="000000"/>
          <w:sz w:val="28"/>
          <w:szCs w:val="28"/>
          <w:rtl/>
          <w:lang w:eastAsia="en-US"/>
        </w:rPr>
        <w:t> 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hit rate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ما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افزایش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پیدا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میکند؟</w:t>
      </w:r>
    </w:p>
    <w:p w14:paraId="4A74481C" w14:textId="04994015" w:rsidR="00AD38DC" w:rsidRPr="00FA04EB" w:rsidRDefault="00AD38DC" w:rsidP="000E26F1">
      <w:pPr>
        <w:spacing w:line="276" w:lineRule="auto"/>
        <w:jc w:val="both"/>
        <w:rPr>
          <w:rFonts w:ascii="Open Sans" w:eastAsia="Times New Roman" w:hAnsi="Open Sans" w:cs="Open Sans"/>
          <w:sz w:val="28"/>
          <w:szCs w:val="28"/>
          <w:rtl/>
          <w:lang w:eastAsia="en-US"/>
        </w:rPr>
      </w:pPr>
      <w:r w:rsidRPr="00AD38DC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2, 4,7,6,5,2,8,12,7,16,15,4,13</w:t>
      </w:r>
    </w:p>
    <w:p w14:paraId="6D066431" w14:textId="477F1526" w:rsidR="00AD38DC" w:rsidRPr="00FA04EB" w:rsidRDefault="00AD38DC" w:rsidP="000E26F1">
      <w:pPr>
        <w:pStyle w:val="NormalWeb"/>
        <w:spacing w:before="0" w:beforeAutospacing="0" w:after="160" w:afterAutospacing="0" w:line="276" w:lineRule="auto"/>
        <w:jc w:val="both"/>
        <w:rPr>
          <w:rFonts w:ascii="Open Sans" w:hAnsi="Open Sans" w:cs="Open Sans"/>
          <w:color w:val="000000"/>
          <w:sz w:val="28"/>
          <w:szCs w:val="28"/>
        </w:rPr>
      </w:pPr>
      <w:r w:rsidRPr="00FA04EB">
        <w:rPr>
          <w:rFonts w:ascii="Open Sans" w:hAnsi="Open Sans" w:cs="Open Sans"/>
          <w:color w:val="000000"/>
          <w:sz w:val="28"/>
          <w:szCs w:val="28"/>
        </w:rPr>
        <w:t xml:space="preserve">2 </w:t>
      </w:r>
      <w:proofErr w:type="gramStart"/>
      <w:r w:rsidRPr="00FA04EB">
        <w:rPr>
          <w:rFonts w:ascii="Open Sans" w:hAnsi="Open Sans" w:cs="Open Sans"/>
          <w:color w:val="000000"/>
          <w:sz w:val="28"/>
          <w:szCs w:val="28"/>
        </w:rPr>
        <w:t>way</w:t>
      </w:r>
      <w:proofErr w:type="gramEnd"/>
      <w:r w:rsidRPr="00FA04EB">
        <w:rPr>
          <w:rFonts w:ascii="Open Sans" w:hAnsi="Open Sans" w:cs="Open Sans"/>
          <w:color w:val="000000"/>
          <w:sz w:val="28"/>
          <w:szCs w:val="28"/>
        </w:rPr>
        <w:t xml:space="preserve"> Set Associative </w:t>
      </w:r>
    </w:p>
    <w:tbl>
      <w:tblPr>
        <w:bidiVisual/>
        <w:tblW w:w="955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2062"/>
      </w:tblGrid>
      <w:tr w:rsidR="009702F4" w:rsidRPr="00FA04EB" w14:paraId="75A62FF4" w14:textId="77777777" w:rsidTr="004A2EA7">
        <w:trPr>
          <w:trHeight w:val="643"/>
          <w:jc w:val="righ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46587" w14:textId="77777777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r w:rsidRPr="00FA04EB">
              <w:rPr>
                <w:rFonts w:ascii="Open Sans" w:hAnsi="Open Sans" w:cs="Open Sans"/>
                <w:sz w:val="28"/>
                <w:szCs w:val="28"/>
              </w:rPr>
              <w:t>13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7D8C4" w14:textId="77777777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sz w:val="28"/>
                <w:szCs w:val="28"/>
              </w:rPr>
              <w:t>4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3A02E" w14:textId="77777777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sz w:val="28"/>
                <w:szCs w:val="28"/>
              </w:rPr>
              <w:t>15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501C5" w14:textId="77777777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sz w:val="28"/>
                <w:szCs w:val="28"/>
              </w:rPr>
              <w:t>16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19C30" w14:textId="77777777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sz w:val="28"/>
                <w:szCs w:val="28"/>
              </w:rPr>
              <w:t>7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1AB11" w14:textId="77777777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sz w:val="28"/>
                <w:szCs w:val="28"/>
              </w:rPr>
              <w:t>12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C658C" w14:textId="77777777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sz w:val="28"/>
                <w:szCs w:val="28"/>
              </w:rPr>
              <w:t>8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07271" w14:textId="77777777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336EF" w14:textId="77777777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5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F5F84" w14:textId="77777777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6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02BFD" w14:textId="77777777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7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44501" w14:textId="77777777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4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804C4" w14:textId="77777777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B9F08" w14:textId="77777777" w:rsidR="00915B76" w:rsidRPr="00FA04EB" w:rsidRDefault="00915B7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#</w:t>
            </w:r>
            <w:proofErr w:type="gramStart"/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block</w:t>
            </w:r>
            <w:proofErr w:type="gramEnd"/>
          </w:p>
          <w:p w14:paraId="6680C8DA" w14:textId="77777777" w:rsidR="00915B76" w:rsidRPr="00FA04EB" w:rsidRDefault="00915B7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in MM</w:t>
            </w:r>
          </w:p>
        </w:tc>
      </w:tr>
      <w:tr w:rsidR="00427926" w:rsidRPr="00FA04EB" w14:paraId="2B4B0DB2" w14:textId="77777777" w:rsidTr="00427926">
        <w:trPr>
          <w:trHeight w:val="429"/>
          <w:jc w:val="righ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C093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7DCC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F65E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4659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81C6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60AC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8BDD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26DE9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4834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D472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064A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584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7802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C142" w14:textId="0C54A61A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#</w:t>
            </w:r>
            <w:proofErr w:type="gramStart"/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set</w:t>
            </w:r>
            <w:proofErr w:type="gramEnd"/>
          </w:p>
        </w:tc>
      </w:tr>
      <w:tr w:rsidR="009702F4" w:rsidRPr="00FA04EB" w14:paraId="0BA83AD5" w14:textId="77777777" w:rsidTr="004A2EA7">
        <w:trPr>
          <w:trHeight w:val="404"/>
          <w:jc w:val="righ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9EE7" w14:textId="6DB68718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AFBF" w14:textId="346A511D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3C8F" w14:textId="74B73B49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EB53" w14:textId="052B99C8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C3E4" w14:textId="5F240DA0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E70F" w14:textId="567199BF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ED22" w14:textId="138AFF52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2484" w14:textId="3AE8E44C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BCD6" w14:textId="4DA7D6D1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3244" w14:textId="1257CEDE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09FC" w14:textId="14656EC9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D3A0" w14:textId="4AF42CBF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7B1D" w14:textId="49A14580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20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54797" w14:textId="77777777" w:rsidR="00915B76" w:rsidRPr="00FA04EB" w:rsidRDefault="00915B7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proofErr w:type="spellStart"/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bloks</w:t>
            </w:r>
            <w:proofErr w:type="spellEnd"/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 in each set</w:t>
            </w:r>
          </w:p>
        </w:tc>
      </w:tr>
      <w:tr w:rsidR="009702F4" w:rsidRPr="00FA04EB" w14:paraId="612EFF35" w14:textId="77777777" w:rsidTr="009D470C">
        <w:trPr>
          <w:trHeight w:val="420"/>
          <w:jc w:val="righ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C216" w14:textId="1D6FD531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B57C" w14:textId="299A3F01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3AAC" w14:textId="4EC9AA62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D683" w14:textId="0A8FEED2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4D82" w14:textId="23FBB65E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5FF9" w14:textId="2D54A99D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B4F0" w14:textId="560F8B02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4117" w14:textId="58051550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EA64" w14:textId="24E3F39A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F2C4" w14:textId="41884C4D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2D88" w14:textId="56D19685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9C8F" w14:textId="05638AD4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1835" w14:textId="0E69A174" w:rsidR="00915B76" w:rsidRPr="00FA04EB" w:rsidRDefault="00915B7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20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975F48" w14:textId="77777777" w:rsidR="00915B76" w:rsidRPr="00FA04EB" w:rsidRDefault="00915B76" w:rsidP="001C4108">
            <w:pPr>
              <w:bidi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9702F4" w:rsidRPr="00FA04EB" w14:paraId="66ECB69F" w14:textId="77777777" w:rsidTr="004A2EA7">
        <w:trPr>
          <w:trHeight w:val="327"/>
          <w:jc w:val="righ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4876" w14:textId="04037C45" w:rsidR="00915B76" w:rsidRPr="00FA04EB" w:rsidRDefault="00915B7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AB9D" w14:textId="338803B8" w:rsidR="00915B76" w:rsidRPr="00FA04EB" w:rsidRDefault="00915B7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6A38" w14:textId="626ABAAA" w:rsidR="00915B76" w:rsidRPr="00FA04EB" w:rsidRDefault="00915B7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CB6C" w14:textId="0B193DF6" w:rsidR="00915B76" w:rsidRPr="00FA04EB" w:rsidRDefault="00915B7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C95A" w14:textId="2250A6BC" w:rsidR="00915B76" w:rsidRPr="00FA04EB" w:rsidRDefault="00915B7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3060" w14:textId="2066C999" w:rsidR="00915B76" w:rsidRPr="00FA04EB" w:rsidRDefault="00915B7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B2EE" w14:textId="44021EDC" w:rsidR="00915B76" w:rsidRPr="00FA04EB" w:rsidRDefault="00915B7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4F6B" w14:textId="618EF2B6" w:rsidR="00915B76" w:rsidRPr="00FA04EB" w:rsidRDefault="00915B7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987C" w14:textId="3E8A7A9F" w:rsidR="00915B76" w:rsidRPr="00FA04EB" w:rsidRDefault="00915B7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9401" w14:textId="6B7D3C98" w:rsidR="00915B76" w:rsidRPr="00FA04EB" w:rsidRDefault="00915B7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C4B9" w14:textId="34F30E6D" w:rsidR="00915B76" w:rsidRPr="00FA04EB" w:rsidRDefault="00915B7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EFA8" w14:textId="7EE86837" w:rsidR="00915B76" w:rsidRPr="00FA04EB" w:rsidRDefault="00915B7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E303" w14:textId="462B1C45" w:rsidR="00915B76" w:rsidRPr="00FA04EB" w:rsidRDefault="00915B7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5C1E8" w14:textId="77777777" w:rsidR="00915B76" w:rsidRPr="00FA04EB" w:rsidRDefault="00915B7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h/m</w:t>
            </w:r>
          </w:p>
        </w:tc>
      </w:tr>
    </w:tbl>
    <w:p w14:paraId="6ADEE8E3" w14:textId="77777777" w:rsidR="00915B76" w:rsidRPr="00427926" w:rsidRDefault="00915B76" w:rsidP="00AD38DC">
      <w:pPr>
        <w:pStyle w:val="NormalWeb"/>
        <w:spacing w:before="0" w:beforeAutospacing="0" w:after="160" w:afterAutospacing="0"/>
        <w:jc w:val="both"/>
        <w:rPr>
          <w:rFonts w:ascii="Open Sans" w:hAnsi="Open Sans" w:cs="Open Sans"/>
          <w:color w:val="000000"/>
          <w:sz w:val="16"/>
          <w:szCs w:val="16"/>
        </w:rPr>
      </w:pPr>
    </w:p>
    <w:p w14:paraId="11020573" w14:textId="11C9195E" w:rsidR="00AD38DC" w:rsidRPr="00FA04EB" w:rsidRDefault="00915B76" w:rsidP="00AD38DC">
      <w:pPr>
        <w:pStyle w:val="NormalWeb"/>
        <w:spacing w:before="0" w:beforeAutospacing="0" w:after="160" w:afterAutospacing="0"/>
        <w:jc w:val="both"/>
        <w:rPr>
          <w:rFonts w:ascii="Open Sans" w:hAnsi="Open Sans" w:cs="Open Sans"/>
          <w:sz w:val="28"/>
          <w:szCs w:val="28"/>
        </w:rPr>
      </w:pPr>
      <w:r w:rsidRPr="00FA04EB">
        <w:rPr>
          <w:rFonts w:ascii="Open Sans" w:hAnsi="Open Sans" w:cs="Open Sans"/>
          <w:color w:val="000000"/>
          <w:sz w:val="28"/>
          <w:szCs w:val="28"/>
        </w:rPr>
        <w:t>4way Set Associative</w:t>
      </w:r>
    </w:p>
    <w:tbl>
      <w:tblPr>
        <w:bidiVisual/>
        <w:tblW w:w="955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2062"/>
      </w:tblGrid>
      <w:tr w:rsidR="009702F4" w:rsidRPr="00FA04EB" w14:paraId="7F402D94" w14:textId="77777777" w:rsidTr="004A2EA7">
        <w:trPr>
          <w:trHeight w:val="643"/>
          <w:jc w:val="righ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5FE78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r w:rsidRPr="00FA04EB">
              <w:rPr>
                <w:rFonts w:ascii="Open Sans" w:hAnsi="Open Sans" w:cs="Open Sans"/>
                <w:sz w:val="28"/>
                <w:szCs w:val="28"/>
              </w:rPr>
              <w:t>13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01DFB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sz w:val="28"/>
                <w:szCs w:val="28"/>
              </w:rPr>
              <w:t>4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AFE99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sz w:val="28"/>
                <w:szCs w:val="28"/>
              </w:rPr>
              <w:t>15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61A4E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sz w:val="28"/>
                <w:szCs w:val="28"/>
              </w:rPr>
              <w:t>16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C23BD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sz w:val="28"/>
                <w:szCs w:val="28"/>
              </w:rPr>
              <w:t>7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3D7D0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sz w:val="28"/>
                <w:szCs w:val="28"/>
              </w:rPr>
              <w:t>12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B0B59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sz w:val="28"/>
                <w:szCs w:val="28"/>
              </w:rPr>
              <w:t>8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F256E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CD78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5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64CA3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6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6CD19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7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727A7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4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8F6F9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7AF56" w14:textId="77777777" w:rsidR="009702F4" w:rsidRPr="00FA04EB" w:rsidRDefault="009702F4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#</w:t>
            </w:r>
            <w:proofErr w:type="gramStart"/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block</w:t>
            </w:r>
            <w:proofErr w:type="gramEnd"/>
          </w:p>
          <w:p w14:paraId="453E39E7" w14:textId="77777777" w:rsidR="009702F4" w:rsidRPr="00FA04EB" w:rsidRDefault="009702F4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in MM</w:t>
            </w:r>
          </w:p>
        </w:tc>
      </w:tr>
      <w:tr w:rsidR="009702F4" w:rsidRPr="00FA04EB" w14:paraId="0A3134CB" w14:textId="77777777" w:rsidTr="004A2EA7">
        <w:trPr>
          <w:trHeight w:val="404"/>
          <w:jc w:val="righ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7EB9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7812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FD7E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9208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0CC8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2042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6862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3A5D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D58D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38547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9C6E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052D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4CD4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20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12910" w14:textId="77777777" w:rsidR="009702F4" w:rsidRPr="00FA04EB" w:rsidRDefault="009702F4" w:rsidP="001C4108">
            <w:pPr>
              <w:rPr>
                <w:rFonts w:ascii="Open Sans" w:hAnsi="Open Sans" w:cs="Open Sans"/>
                <w:sz w:val="28"/>
                <w:szCs w:val="28"/>
                <w:rtl/>
              </w:rPr>
            </w:pPr>
          </w:p>
          <w:p w14:paraId="05F103F3" w14:textId="77777777" w:rsidR="009702F4" w:rsidRPr="00FA04EB" w:rsidRDefault="009702F4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proofErr w:type="spellStart"/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bloks</w:t>
            </w:r>
            <w:proofErr w:type="spellEnd"/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 in each set</w:t>
            </w:r>
          </w:p>
        </w:tc>
      </w:tr>
      <w:tr w:rsidR="009702F4" w:rsidRPr="00FA04EB" w14:paraId="2EB33FFE" w14:textId="77777777" w:rsidTr="004A2EA7">
        <w:trPr>
          <w:trHeight w:val="404"/>
          <w:jc w:val="righ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11B9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AA5C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3379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72F3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C019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6789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AE57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0297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4388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88BB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3CFB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5B3A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853B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20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BBF502" w14:textId="77777777" w:rsidR="009702F4" w:rsidRPr="00FA04EB" w:rsidRDefault="009702F4" w:rsidP="001C4108">
            <w:pPr>
              <w:bidi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9702F4" w:rsidRPr="00FA04EB" w14:paraId="4E099468" w14:textId="77777777" w:rsidTr="004A2EA7">
        <w:trPr>
          <w:trHeight w:val="404"/>
          <w:jc w:val="righ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CD44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62F4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6D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8593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1D1D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AAAA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2064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4DA2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0742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4CC9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A4BF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F22C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8A6F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20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0C6EF5" w14:textId="77777777" w:rsidR="009702F4" w:rsidRPr="00FA04EB" w:rsidRDefault="009702F4" w:rsidP="001C4108">
            <w:pPr>
              <w:bidi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9702F4" w:rsidRPr="00FA04EB" w14:paraId="1AA21862" w14:textId="77777777" w:rsidTr="004A2EA7">
        <w:trPr>
          <w:trHeight w:val="404"/>
          <w:jc w:val="righ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26BB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C2AD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5285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92E7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98E9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F930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7869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230B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411A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4FB3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43EB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6990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6EF5" w14:textId="77777777" w:rsidR="009702F4" w:rsidRPr="00FA04EB" w:rsidRDefault="009702F4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20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90AF4F" w14:textId="77777777" w:rsidR="009702F4" w:rsidRPr="00FA04EB" w:rsidRDefault="009702F4" w:rsidP="001C4108">
            <w:pPr>
              <w:bidi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9702F4" w:rsidRPr="00FA04EB" w14:paraId="22400B35" w14:textId="77777777" w:rsidTr="004A2EA7">
        <w:trPr>
          <w:trHeight w:val="327"/>
          <w:jc w:val="righ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214C" w14:textId="77777777" w:rsidR="009702F4" w:rsidRPr="00FA04EB" w:rsidRDefault="009702F4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3535" w14:textId="77777777" w:rsidR="009702F4" w:rsidRPr="00FA04EB" w:rsidRDefault="009702F4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E880" w14:textId="77777777" w:rsidR="009702F4" w:rsidRPr="00FA04EB" w:rsidRDefault="009702F4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63D2" w14:textId="77777777" w:rsidR="009702F4" w:rsidRPr="00FA04EB" w:rsidRDefault="009702F4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60A8" w14:textId="77777777" w:rsidR="009702F4" w:rsidRPr="00FA04EB" w:rsidRDefault="009702F4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E00D" w14:textId="77777777" w:rsidR="009702F4" w:rsidRPr="00FA04EB" w:rsidRDefault="009702F4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3674" w14:textId="77777777" w:rsidR="009702F4" w:rsidRPr="00FA04EB" w:rsidRDefault="009702F4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D0E9" w14:textId="77777777" w:rsidR="009702F4" w:rsidRPr="00FA04EB" w:rsidRDefault="009702F4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7382" w14:textId="77777777" w:rsidR="009702F4" w:rsidRPr="00FA04EB" w:rsidRDefault="009702F4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F541" w14:textId="77777777" w:rsidR="009702F4" w:rsidRPr="00FA04EB" w:rsidRDefault="009702F4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8CD6" w14:textId="77777777" w:rsidR="009702F4" w:rsidRPr="00FA04EB" w:rsidRDefault="009702F4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DFDC" w14:textId="77777777" w:rsidR="009702F4" w:rsidRPr="00FA04EB" w:rsidRDefault="009702F4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C6E7" w14:textId="77777777" w:rsidR="009702F4" w:rsidRPr="00FA04EB" w:rsidRDefault="009702F4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94670" w14:textId="77777777" w:rsidR="009702F4" w:rsidRPr="00FA04EB" w:rsidRDefault="009702F4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h/m</w:t>
            </w:r>
          </w:p>
        </w:tc>
      </w:tr>
    </w:tbl>
    <w:p w14:paraId="0979210D" w14:textId="59F00413" w:rsidR="004A2EA7" w:rsidRDefault="004A2EA7" w:rsidP="000E26F1">
      <w:pPr>
        <w:tabs>
          <w:tab w:val="left" w:pos="6555"/>
        </w:tabs>
        <w:bidi/>
        <w:rPr>
          <w:rFonts w:ascii="Open Sans" w:hAnsi="Open Sans"/>
          <w:sz w:val="28"/>
          <w:szCs w:val="28"/>
          <w:lang w:bidi="fa-IR"/>
        </w:rPr>
      </w:pPr>
    </w:p>
    <w:p w14:paraId="5E44B5E2" w14:textId="77777777" w:rsidR="009D470C" w:rsidRDefault="009D470C" w:rsidP="009D470C">
      <w:pPr>
        <w:tabs>
          <w:tab w:val="left" w:pos="6555"/>
        </w:tabs>
        <w:bidi/>
        <w:rPr>
          <w:rFonts w:ascii="Open Sans" w:hAnsi="Open Sans"/>
          <w:sz w:val="28"/>
          <w:szCs w:val="28"/>
          <w:rtl/>
          <w:lang w:bidi="fa-IR"/>
        </w:rPr>
      </w:pPr>
    </w:p>
    <w:p w14:paraId="49008071" w14:textId="77777777" w:rsidR="00427926" w:rsidRDefault="00427926" w:rsidP="004A2EA7">
      <w:pPr>
        <w:tabs>
          <w:tab w:val="left" w:pos="6555"/>
        </w:tabs>
        <w:bidi/>
        <w:rPr>
          <w:rFonts w:ascii="Open Sans" w:hAnsi="Open Sans"/>
          <w:sz w:val="28"/>
          <w:szCs w:val="28"/>
          <w:lang w:bidi="fa-IR"/>
        </w:rPr>
      </w:pPr>
    </w:p>
    <w:p w14:paraId="54B2F847" w14:textId="04DA6279" w:rsidR="009702F4" w:rsidRPr="009702F4" w:rsidRDefault="000E26F1" w:rsidP="00427926">
      <w:pPr>
        <w:tabs>
          <w:tab w:val="left" w:pos="6555"/>
        </w:tabs>
        <w:bidi/>
        <w:rPr>
          <w:rFonts w:ascii="Open Sans" w:hAnsi="Open Sans" w:cs="Open Sans"/>
          <w:sz w:val="28"/>
          <w:szCs w:val="28"/>
          <w:rtl/>
          <w:lang w:bidi="fa-IR"/>
        </w:rPr>
      </w:pPr>
      <w:r>
        <w:rPr>
          <w:rFonts w:ascii="Open Sans" w:hAnsi="Open Sans" w:hint="cs"/>
          <w:sz w:val="28"/>
          <w:szCs w:val="28"/>
          <w:rtl/>
          <w:lang w:bidi="fa-IR"/>
        </w:rPr>
        <w:t>۶</w:t>
      </w:r>
      <w:r w:rsidR="009702F4" w:rsidRPr="009702F4">
        <w:rPr>
          <w:rFonts w:ascii="Open Sans" w:hAnsi="Open Sans" w:cs="Open Sans"/>
          <w:sz w:val="28"/>
          <w:szCs w:val="28"/>
          <w:rtl/>
          <w:lang w:bidi="fa-IR"/>
        </w:rPr>
        <w:t xml:space="preserve">- </w:t>
      </w:r>
      <w:r w:rsidR="009702F4" w:rsidRPr="009702F4">
        <w:rPr>
          <w:rFonts w:ascii="Arial" w:hAnsi="Arial" w:cs="Arial" w:hint="cs"/>
          <w:sz w:val="28"/>
          <w:szCs w:val="28"/>
          <w:rtl/>
          <w:lang w:bidi="fa-IR"/>
        </w:rPr>
        <w:t>به</w:t>
      </w:r>
      <w:r w:rsidR="009702F4" w:rsidRPr="009702F4">
        <w:rPr>
          <w:rFonts w:ascii="Open Sans" w:hAnsi="Open Sans" w:cs="Open Sans"/>
          <w:sz w:val="28"/>
          <w:szCs w:val="28"/>
          <w:rtl/>
          <w:lang w:bidi="fa-IR"/>
        </w:rPr>
        <w:t xml:space="preserve"> </w:t>
      </w:r>
      <w:r w:rsidR="009702F4" w:rsidRPr="009702F4">
        <w:rPr>
          <w:rFonts w:ascii="Arial" w:hAnsi="Arial" w:cs="Arial" w:hint="cs"/>
          <w:sz w:val="28"/>
          <w:szCs w:val="28"/>
          <w:rtl/>
          <w:lang w:bidi="fa-IR"/>
        </w:rPr>
        <w:t>موارد</w:t>
      </w:r>
      <w:r w:rsidR="009702F4" w:rsidRPr="009702F4">
        <w:rPr>
          <w:rFonts w:ascii="Open Sans" w:hAnsi="Open Sans" w:cs="Open Sans"/>
          <w:sz w:val="28"/>
          <w:szCs w:val="28"/>
          <w:rtl/>
          <w:lang w:bidi="fa-IR"/>
        </w:rPr>
        <w:t xml:space="preserve"> </w:t>
      </w:r>
      <w:r w:rsidR="009702F4" w:rsidRPr="009702F4">
        <w:rPr>
          <w:rFonts w:ascii="Arial" w:hAnsi="Arial" w:cs="Arial" w:hint="cs"/>
          <w:sz w:val="28"/>
          <w:szCs w:val="28"/>
          <w:rtl/>
          <w:lang w:bidi="fa-IR"/>
        </w:rPr>
        <w:t>زیر</w:t>
      </w:r>
      <w:r w:rsidR="009702F4" w:rsidRPr="009702F4">
        <w:rPr>
          <w:rFonts w:ascii="Open Sans" w:hAnsi="Open Sans" w:cs="Open Sans"/>
          <w:sz w:val="28"/>
          <w:szCs w:val="28"/>
          <w:rtl/>
          <w:lang w:bidi="fa-IR"/>
        </w:rPr>
        <w:t xml:space="preserve"> </w:t>
      </w:r>
      <w:r w:rsidR="009702F4" w:rsidRPr="009702F4">
        <w:rPr>
          <w:rFonts w:ascii="Arial" w:hAnsi="Arial" w:cs="Arial" w:hint="cs"/>
          <w:sz w:val="28"/>
          <w:szCs w:val="28"/>
          <w:rtl/>
          <w:lang w:bidi="fa-IR"/>
        </w:rPr>
        <w:t>پاسخ</w:t>
      </w:r>
      <w:r w:rsidR="009702F4" w:rsidRPr="009702F4">
        <w:rPr>
          <w:rFonts w:ascii="Open Sans" w:hAnsi="Open Sans" w:cs="Open Sans"/>
          <w:sz w:val="28"/>
          <w:szCs w:val="28"/>
          <w:rtl/>
          <w:lang w:bidi="fa-IR"/>
        </w:rPr>
        <w:t xml:space="preserve"> </w:t>
      </w:r>
      <w:r w:rsidR="009702F4" w:rsidRPr="009702F4">
        <w:rPr>
          <w:rFonts w:ascii="Arial" w:hAnsi="Arial" w:cs="Arial" w:hint="cs"/>
          <w:sz w:val="28"/>
          <w:szCs w:val="28"/>
          <w:rtl/>
          <w:lang w:bidi="fa-IR"/>
        </w:rPr>
        <w:t>دهید</w:t>
      </w:r>
      <w:r w:rsidR="009702F4" w:rsidRPr="009702F4">
        <w:rPr>
          <w:rFonts w:ascii="Open Sans" w:hAnsi="Open Sans" w:cs="Open Sans"/>
          <w:sz w:val="28"/>
          <w:szCs w:val="28"/>
          <w:rtl/>
          <w:lang w:bidi="fa-IR"/>
        </w:rPr>
        <w:t>.</w:t>
      </w:r>
    </w:p>
    <w:p w14:paraId="6ABF1D48" w14:textId="2CD28BC1" w:rsidR="009702F4" w:rsidRPr="009702F4" w:rsidRDefault="009702F4" w:rsidP="009702F4">
      <w:pPr>
        <w:bidi/>
        <w:spacing w:line="240" w:lineRule="auto"/>
        <w:rPr>
          <w:rFonts w:ascii="Open Sans" w:eastAsia="Times New Roman" w:hAnsi="Open Sans" w:cs="Open Sans"/>
          <w:sz w:val="28"/>
          <w:szCs w:val="28"/>
          <w:lang w:eastAsia="en-US"/>
        </w:rPr>
      </w:pP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الف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)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شماره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بلوک‌های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مورد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نظر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proofErr w:type="spellStart"/>
      <w:r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cpu</w:t>
      </w:r>
      <w:proofErr w:type="spellEnd"/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چپ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به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راست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مشخص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شده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است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میزان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hit rate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برای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یک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cache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 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حاوی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چهار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بلوک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دو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حالت</w:t>
      </w:r>
      <w:r w:rsidRPr="009702F4">
        <w:rPr>
          <w:rFonts w:ascii="Open Sans" w:eastAsia="Times New Roman" w:hAnsi="Open Sans" w:cs="Open Sans" w:hint="cs"/>
          <w:color w:val="000000"/>
          <w:sz w:val="28"/>
          <w:szCs w:val="28"/>
          <w:rtl/>
          <w:lang w:eastAsia="en-US"/>
        </w:rPr>
        <w:t> 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2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way Set Associative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4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way Set Associative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</w:t>
      </w:r>
      <w:r w:rsidRPr="009702F4">
        <w:rPr>
          <w:rFonts w:ascii="Open Sans" w:eastAsia="Times New Roman" w:hAnsi="Open Sans" w:cs="Open Sans" w:hint="cs"/>
          <w:color w:val="000000"/>
          <w:sz w:val="28"/>
          <w:szCs w:val="28"/>
          <w:rtl/>
          <w:lang w:eastAsia="en-US"/>
        </w:rPr>
        <w:t> 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سیاست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LRU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مشخص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.</w:t>
      </w:r>
    </w:p>
    <w:p w14:paraId="193D84CC" w14:textId="36ED5DFA" w:rsidR="004A2EA7" w:rsidRPr="004A2EA7" w:rsidRDefault="009702F4" w:rsidP="004A2EA7">
      <w:pPr>
        <w:tabs>
          <w:tab w:val="left" w:pos="6555"/>
        </w:tabs>
        <w:rPr>
          <w:rFonts w:ascii="Open Sans" w:hAnsi="Open Sans" w:cs="Open Sans"/>
          <w:color w:val="000000"/>
          <w:sz w:val="28"/>
          <w:szCs w:val="28"/>
          <w:rtl/>
        </w:rPr>
      </w:pPr>
      <w:r w:rsidRPr="009702F4">
        <w:rPr>
          <w:rFonts w:ascii="Open Sans" w:hAnsi="Open Sans" w:cs="Open Sans"/>
          <w:color w:val="000000"/>
          <w:sz w:val="28"/>
          <w:szCs w:val="28"/>
        </w:rPr>
        <w:t>4,2,5,7,2,6,4,8,12,7,5,6,13,4</w:t>
      </w:r>
    </w:p>
    <w:tbl>
      <w:tblPr>
        <w:bidiVisual/>
        <w:tblW w:w="9633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975"/>
      </w:tblGrid>
      <w:tr w:rsidR="000E26F1" w:rsidRPr="00FA04EB" w14:paraId="2BF2C00C" w14:textId="77777777" w:rsidTr="00427926">
        <w:trPr>
          <w:trHeight w:val="703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2821AB" w14:textId="440A578A" w:rsidR="00A04AE1" w:rsidRPr="00FA04EB" w:rsidRDefault="000E26F1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4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6C94D4" w14:textId="00B0B54E" w:rsidR="00A04AE1" w:rsidRPr="00FA04EB" w:rsidRDefault="00A04AE1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FA04EB">
              <w:rPr>
                <w:rFonts w:ascii="Open Sans" w:hAnsi="Open Sans" w:cs="Open Sans"/>
                <w:sz w:val="28"/>
                <w:szCs w:val="28"/>
              </w:rPr>
              <w:t>13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9680D4" w14:textId="421B453F" w:rsidR="00A04AE1" w:rsidRPr="00FA04EB" w:rsidRDefault="00A04AE1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6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D90993" w14:textId="65193A06" w:rsidR="00A04AE1" w:rsidRPr="00FA04EB" w:rsidRDefault="00A04AE1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512DF6" w14:textId="220FAADC" w:rsidR="00A04AE1" w:rsidRPr="00FA04EB" w:rsidRDefault="00A04AE1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7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CFCE0" w14:textId="5CA80690" w:rsidR="00A04AE1" w:rsidRPr="00FA04EB" w:rsidRDefault="00A04AE1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12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5DF44B" w14:textId="519C893A" w:rsidR="00A04AE1" w:rsidRPr="00FA04EB" w:rsidRDefault="00A04AE1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8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71AFB2" w14:textId="1CFEDD2E" w:rsidR="00A04AE1" w:rsidRPr="00FA04EB" w:rsidRDefault="00A04AE1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4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6E2053" w14:textId="259E99C9" w:rsidR="00A04AE1" w:rsidRPr="00FA04EB" w:rsidRDefault="00A04AE1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6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DACFC4" w14:textId="052E3A7F" w:rsidR="00A04AE1" w:rsidRPr="00FA04EB" w:rsidRDefault="00A04AE1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17436" w14:textId="65B498B6" w:rsidR="00A04AE1" w:rsidRPr="00FA04EB" w:rsidRDefault="00A04AE1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7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B40593" w14:textId="216DC288" w:rsidR="00A04AE1" w:rsidRPr="00FA04EB" w:rsidRDefault="00A04AE1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469697" w14:textId="7517D794" w:rsidR="00A04AE1" w:rsidRPr="00FA04EB" w:rsidRDefault="00A04AE1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0C15EB" w14:textId="2600AA6E" w:rsidR="00A04AE1" w:rsidRPr="00FA04EB" w:rsidRDefault="00A04AE1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B1A3F8" w14:textId="77777777" w:rsidR="00A04AE1" w:rsidRPr="00FA04EB" w:rsidRDefault="00A04AE1" w:rsidP="00427926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#</w:t>
            </w:r>
            <w:proofErr w:type="gramStart"/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block</w:t>
            </w:r>
            <w:proofErr w:type="gramEnd"/>
          </w:p>
          <w:p w14:paraId="7FEC6BDB" w14:textId="77777777" w:rsidR="00A04AE1" w:rsidRPr="00FA04EB" w:rsidRDefault="00A04AE1" w:rsidP="00427926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in MM</w:t>
            </w:r>
          </w:p>
        </w:tc>
      </w:tr>
      <w:tr w:rsidR="00427926" w:rsidRPr="00FA04EB" w14:paraId="42352F3A" w14:textId="77777777" w:rsidTr="00427926">
        <w:trPr>
          <w:trHeight w:val="132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70C8B" w14:textId="77777777" w:rsidR="00427926" w:rsidRDefault="00427926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8FF19" w14:textId="77777777" w:rsidR="00427926" w:rsidRPr="00FA04EB" w:rsidRDefault="00427926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F2A50" w14:textId="77777777" w:rsidR="00427926" w:rsidRDefault="00427926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71CCC" w14:textId="77777777" w:rsidR="00427926" w:rsidRDefault="00427926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8A0DE" w14:textId="77777777" w:rsidR="00427926" w:rsidRDefault="00427926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02790" w14:textId="77777777" w:rsidR="00427926" w:rsidRDefault="00427926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A7AA8" w14:textId="77777777" w:rsidR="00427926" w:rsidRDefault="00427926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05379" w14:textId="77777777" w:rsidR="00427926" w:rsidRDefault="00427926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F3DFE" w14:textId="77777777" w:rsidR="00427926" w:rsidRDefault="00427926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A2ED5" w14:textId="77777777" w:rsidR="00427926" w:rsidRDefault="00427926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3A15B" w14:textId="77777777" w:rsidR="00427926" w:rsidRDefault="00427926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20330" w14:textId="77777777" w:rsidR="00427926" w:rsidRDefault="00427926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2E31" w14:textId="77777777" w:rsidR="00427926" w:rsidRDefault="00427926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5DAE7" w14:textId="77777777" w:rsidR="00427926" w:rsidRDefault="00427926" w:rsidP="000E26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BA63D" w14:textId="5677945D" w:rsidR="00427926" w:rsidRPr="00FA04EB" w:rsidRDefault="00427926" w:rsidP="00427926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#</w:t>
            </w:r>
            <w:proofErr w:type="gramStart"/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set</w:t>
            </w:r>
            <w:proofErr w:type="gramEnd"/>
          </w:p>
        </w:tc>
      </w:tr>
      <w:tr w:rsidR="000E26F1" w:rsidRPr="00FA04EB" w14:paraId="36DDE845" w14:textId="77777777" w:rsidTr="00427926">
        <w:trPr>
          <w:trHeight w:val="441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9B048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6035" w14:textId="1CA056AB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8E8C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5AAA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0260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F5D1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1DB4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66DF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42BE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42AB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9D8B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CE69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8827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43AB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1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CF4D87" w14:textId="77777777" w:rsidR="00A04AE1" w:rsidRPr="00FA04EB" w:rsidRDefault="00A04AE1" w:rsidP="00427926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proofErr w:type="spellStart"/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bloks</w:t>
            </w:r>
            <w:proofErr w:type="spellEnd"/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 in each set</w:t>
            </w:r>
          </w:p>
        </w:tc>
      </w:tr>
      <w:tr w:rsidR="000E26F1" w:rsidRPr="00FA04EB" w14:paraId="242C4701" w14:textId="77777777" w:rsidTr="00427926">
        <w:trPr>
          <w:trHeight w:val="441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F3531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69B1" w14:textId="305C874C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A834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CB4C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1ED8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FE3E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45B8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A2B3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8B5E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3C8F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289F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1A1B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3615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86EA" w14:textId="77777777" w:rsidR="00A04AE1" w:rsidRPr="00FA04EB" w:rsidRDefault="00A04AE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C59D31" w14:textId="77777777" w:rsidR="00A04AE1" w:rsidRPr="00FA04EB" w:rsidRDefault="00A04AE1" w:rsidP="00427926">
            <w:pPr>
              <w:bidi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0E26F1" w:rsidRPr="00FA04EB" w14:paraId="058947C8" w14:textId="77777777" w:rsidTr="00427926">
        <w:trPr>
          <w:trHeight w:val="357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8A3C9" w14:textId="77777777" w:rsidR="00A04AE1" w:rsidRPr="00FA04EB" w:rsidRDefault="00A04AE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877B" w14:textId="12275084" w:rsidR="00A04AE1" w:rsidRPr="00FA04EB" w:rsidRDefault="00A04AE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576C" w14:textId="77777777" w:rsidR="00A04AE1" w:rsidRPr="00FA04EB" w:rsidRDefault="00A04AE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86A1" w14:textId="77777777" w:rsidR="00A04AE1" w:rsidRPr="00FA04EB" w:rsidRDefault="00A04AE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9167" w14:textId="77777777" w:rsidR="00A04AE1" w:rsidRPr="00FA04EB" w:rsidRDefault="00A04AE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D7C3" w14:textId="77777777" w:rsidR="00A04AE1" w:rsidRPr="00FA04EB" w:rsidRDefault="00A04AE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2849" w14:textId="77777777" w:rsidR="00A04AE1" w:rsidRPr="00FA04EB" w:rsidRDefault="00A04AE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4732" w14:textId="77777777" w:rsidR="00A04AE1" w:rsidRPr="00FA04EB" w:rsidRDefault="00A04AE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185C" w14:textId="77777777" w:rsidR="00A04AE1" w:rsidRPr="00FA04EB" w:rsidRDefault="00A04AE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8166" w14:textId="77777777" w:rsidR="00A04AE1" w:rsidRPr="00FA04EB" w:rsidRDefault="00A04AE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0930" w14:textId="77777777" w:rsidR="00A04AE1" w:rsidRPr="00FA04EB" w:rsidRDefault="00A04AE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35E7" w14:textId="77777777" w:rsidR="00A04AE1" w:rsidRPr="00FA04EB" w:rsidRDefault="00A04AE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3B2FC" w14:textId="77777777" w:rsidR="00A04AE1" w:rsidRPr="00FA04EB" w:rsidRDefault="00A04AE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6661B" w14:textId="77777777" w:rsidR="00A04AE1" w:rsidRPr="00FA04EB" w:rsidRDefault="00A04AE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B7FD9D" w14:textId="77777777" w:rsidR="00A04AE1" w:rsidRPr="00FA04EB" w:rsidRDefault="00A04AE1" w:rsidP="00427926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h/m</w:t>
            </w:r>
          </w:p>
        </w:tc>
      </w:tr>
    </w:tbl>
    <w:p w14:paraId="67F9494E" w14:textId="0E2AD8D3" w:rsidR="009702F4" w:rsidRDefault="009702F4" w:rsidP="009702F4">
      <w:pPr>
        <w:tabs>
          <w:tab w:val="left" w:pos="6555"/>
        </w:tabs>
        <w:rPr>
          <w:rFonts w:ascii="Open Sans" w:hAnsi="Open Sans"/>
          <w:sz w:val="24"/>
          <w:szCs w:val="24"/>
        </w:rPr>
      </w:pPr>
    </w:p>
    <w:tbl>
      <w:tblPr>
        <w:bidiVisual/>
        <w:tblW w:w="9633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975"/>
      </w:tblGrid>
      <w:tr w:rsidR="000E26F1" w:rsidRPr="00FA04EB" w14:paraId="2786440A" w14:textId="77777777" w:rsidTr="00427926">
        <w:trPr>
          <w:trHeight w:val="703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53221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4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011347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FA04EB">
              <w:rPr>
                <w:rFonts w:ascii="Open Sans" w:hAnsi="Open Sans" w:cs="Open Sans"/>
                <w:sz w:val="28"/>
                <w:szCs w:val="28"/>
              </w:rPr>
              <w:t>13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4D44DC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6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57A35B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22C893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7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75AC88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12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68C448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8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EE70D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4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2E951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6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2D8B30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18434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7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79C1F0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12088D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EE66F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B08AB" w14:textId="77777777" w:rsidR="000E26F1" w:rsidRPr="00FA04EB" w:rsidRDefault="000E26F1" w:rsidP="00427926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#</w:t>
            </w:r>
            <w:proofErr w:type="gramStart"/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block</w:t>
            </w:r>
            <w:proofErr w:type="gramEnd"/>
          </w:p>
          <w:p w14:paraId="12C84185" w14:textId="77777777" w:rsidR="000E26F1" w:rsidRPr="00FA04EB" w:rsidRDefault="000E26F1" w:rsidP="00427926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in MM</w:t>
            </w:r>
          </w:p>
        </w:tc>
      </w:tr>
      <w:tr w:rsidR="000E26F1" w:rsidRPr="00FA04EB" w14:paraId="2064B661" w14:textId="77777777" w:rsidTr="00427926">
        <w:trPr>
          <w:trHeight w:val="441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CFA5D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AD9B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FBC3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2368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3622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78D1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A1D2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E277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AC4D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BAE0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DFFF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EB18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A6B3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F699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1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F20FB1" w14:textId="77777777" w:rsidR="000E26F1" w:rsidRPr="00FA04EB" w:rsidRDefault="000E26F1" w:rsidP="00427926">
            <w:pPr>
              <w:rPr>
                <w:rFonts w:ascii="Open Sans" w:hAnsi="Open Sans" w:cs="Open Sans"/>
                <w:sz w:val="28"/>
                <w:szCs w:val="28"/>
                <w:rtl/>
              </w:rPr>
            </w:pPr>
          </w:p>
          <w:p w14:paraId="0850D76A" w14:textId="77777777" w:rsidR="000E26F1" w:rsidRPr="00FA04EB" w:rsidRDefault="000E26F1" w:rsidP="00427926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proofErr w:type="spellStart"/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bloks</w:t>
            </w:r>
            <w:proofErr w:type="spellEnd"/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 in each set</w:t>
            </w:r>
          </w:p>
        </w:tc>
      </w:tr>
      <w:tr w:rsidR="000E26F1" w:rsidRPr="00FA04EB" w14:paraId="2F0A3514" w14:textId="77777777" w:rsidTr="00427926">
        <w:trPr>
          <w:trHeight w:val="441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57BE8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56DD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1F1F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C300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AF90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1BFB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189F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343A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4BD8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6ED6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11FB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FCF56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C12E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B843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E59ECF" w14:textId="77777777" w:rsidR="000E26F1" w:rsidRPr="00FA04EB" w:rsidRDefault="000E26F1" w:rsidP="00427926">
            <w:pPr>
              <w:bidi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0E26F1" w:rsidRPr="00FA04EB" w14:paraId="3EC5AEA9" w14:textId="77777777" w:rsidTr="00427926">
        <w:trPr>
          <w:trHeight w:val="441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31DDA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0903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A99B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8044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8C31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0554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0C9C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6CC7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D94B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0BA1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0338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4C31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CD43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7EE6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BB0543" w14:textId="77777777" w:rsidR="000E26F1" w:rsidRPr="00FA04EB" w:rsidRDefault="000E26F1" w:rsidP="00427926">
            <w:pPr>
              <w:bidi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0E26F1" w:rsidRPr="00FA04EB" w14:paraId="0DFAD271" w14:textId="77777777" w:rsidTr="00427926">
        <w:trPr>
          <w:trHeight w:val="441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A62A2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C781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73DB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8A27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BBBA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CC4C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77DE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6DF2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9EC6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052B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35F0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0092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A659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7ED9" w14:textId="77777777" w:rsidR="000E26F1" w:rsidRPr="00FA04EB" w:rsidRDefault="000E26F1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AA0E7E" w14:textId="77777777" w:rsidR="000E26F1" w:rsidRPr="00FA04EB" w:rsidRDefault="000E26F1" w:rsidP="00427926">
            <w:pPr>
              <w:bidi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0E26F1" w:rsidRPr="00FA04EB" w14:paraId="6E44F69E" w14:textId="77777777" w:rsidTr="00427926">
        <w:trPr>
          <w:trHeight w:val="357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7E448" w14:textId="77777777" w:rsidR="000E26F1" w:rsidRPr="00FA04EB" w:rsidRDefault="000E26F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96F1" w14:textId="77777777" w:rsidR="000E26F1" w:rsidRPr="00FA04EB" w:rsidRDefault="000E26F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6DE5" w14:textId="77777777" w:rsidR="000E26F1" w:rsidRPr="00FA04EB" w:rsidRDefault="000E26F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DBEE" w14:textId="77777777" w:rsidR="000E26F1" w:rsidRPr="00FA04EB" w:rsidRDefault="000E26F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2F52" w14:textId="77777777" w:rsidR="000E26F1" w:rsidRPr="00FA04EB" w:rsidRDefault="000E26F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525B" w14:textId="77777777" w:rsidR="000E26F1" w:rsidRPr="00FA04EB" w:rsidRDefault="000E26F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2063" w14:textId="77777777" w:rsidR="000E26F1" w:rsidRPr="00FA04EB" w:rsidRDefault="000E26F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39B3" w14:textId="77777777" w:rsidR="000E26F1" w:rsidRPr="00FA04EB" w:rsidRDefault="000E26F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69A9" w14:textId="77777777" w:rsidR="000E26F1" w:rsidRPr="00FA04EB" w:rsidRDefault="000E26F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45E0" w14:textId="77777777" w:rsidR="000E26F1" w:rsidRPr="00FA04EB" w:rsidRDefault="000E26F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4ED0" w14:textId="77777777" w:rsidR="000E26F1" w:rsidRPr="00FA04EB" w:rsidRDefault="000E26F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2A06" w14:textId="77777777" w:rsidR="000E26F1" w:rsidRPr="00FA04EB" w:rsidRDefault="000E26F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0550" w14:textId="77777777" w:rsidR="000E26F1" w:rsidRPr="00FA04EB" w:rsidRDefault="000E26F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C5CC" w14:textId="77777777" w:rsidR="000E26F1" w:rsidRPr="00FA04EB" w:rsidRDefault="000E26F1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1C06FE" w14:textId="77777777" w:rsidR="000E26F1" w:rsidRPr="00FA04EB" w:rsidRDefault="000E26F1" w:rsidP="00427926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h/m</w:t>
            </w:r>
          </w:p>
        </w:tc>
      </w:tr>
    </w:tbl>
    <w:p w14:paraId="31E5E790" w14:textId="5BF15960" w:rsidR="004A2EA7" w:rsidRDefault="004A2EA7" w:rsidP="004A2EA7">
      <w:pPr>
        <w:tabs>
          <w:tab w:val="left" w:pos="6555"/>
        </w:tabs>
        <w:bidi/>
        <w:rPr>
          <w:rFonts w:ascii="Open Sans" w:hAnsi="Open Sans"/>
          <w:sz w:val="24"/>
          <w:szCs w:val="24"/>
          <w:rtl/>
        </w:rPr>
      </w:pPr>
    </w:p>
    <w:p w14:paraId="3337D261" w14:textId="18CC8984" w:rsidR="004A2EA7" w:rsidRDefault="004A2EA7" w:rsidP="004A2EA7">
      <w:pPr>
        <w:bidi/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US"/>
        </w:rPr>
      </w:pPr>
    </w:p>
    <w:p w14:paraId="79C44EA9" w14:textId="7B0AB50F" w:rsidR="009D470C" w:rsidRDefault="009D470C" w:rsidP="009D470C">
      <w:pPr>
        <w:bidi/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US"/>
        </w:rPr>
      </w:pPr>
    </w:p>
    <w:p w14:paraId="64D0F077" w14:textId="3EA5F459" w:rsidR="009D470C" w:rsidRDefault="009D470C" w:rsidP="009D470C">
      <w:pPr>
        <w:bidi/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US"/>
        </w:rPr>
      </w:pPr>
    </w:p>
    <w:p w14:paraId="7F9BE27B" w14:textId="77777777" w:rsidR="009D470C" w:rsidRDefault="009D470C" w:rsidP="009D470C">
      <w:pPr>
        <w:bidi/>
        <w:spacing w:line="240" w:lineRule="auto"/>
        <w:rPr>
          <w:rFonts w:ascii="Arial" w:eastAsia="Times New Roman" w:hAnsi="Arial" w:cs="Arial"/>
          <w:color w:val="000000"/>
          <w:sz w:val="28"/>
          <w:szCs w:val="28"/>
          <w:rtl/>
          <w:lang w:eastAsia="en-US"/>
        </w:rPr>
      </w:pPr>
    </w:p>
    <w:p w14:paraId="10B1E336" w14:textId="77777777" w:rsidR="00427926" w:rsidRDefault="00427926" w:rsidP="004A2EA7">
      <w:pPr>
        <w:bidi/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US"/>
        </w:rPr>
      </w:pPr>
    </w:p>
    <w:p w14:paraId="4711952B" w14:textId="334C49A4" w:rsidR="004A2EA7" w:rsidRPr="009702F4" w:rsidRDefault="004A2EA7" w:rsidP="00427926">
      <w:pPr>
        <w:bidi/>
        <w:spacing w:line="240" w:lineRule="auto"/>
        <w:rPr>
          <w:rFonts w:ascii="Open Sans" w:eastAsia="Times New Roman" w:hAnsi="Open Sans" w:cs="Open Sans"/>
          <w:sz w:val="28"/>
          <w:szCs w:val="28"/>
          <w:rtl/>
          <w:lang w:eastAsia="en-US"/>
        </w:rPr>
      </w:pP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)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عملیات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بالا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یک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cache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حاوی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هشت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بلوک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تکرار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بعد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تعریف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اختلال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بلیدی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(</w:t>
      </w:r>
      <w:proofErr w:type="spellStart"/>
      <w:r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Bélády's</w:t>
      </w:r>
      <w:proofErr w:type="spellEnd"/>
      <w:r w:rsidRPr="009702F4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 xml:space="preserve"> anomaly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) 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بررسی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که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آیا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این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اختلال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این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مثال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رخ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می‌دهد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یا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9702F4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خیر</w:t>
      </w:r>
      <w:r w:rsidRPr="009702F4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.</w:t>
      </w:r>
    </w:p>
    <w:tbl>
      <w:tblPr>
        <w:bidiVisual/>
        <w:tblW w:w="9633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975"/>
      </w:tblGrid>
      <w:tr w:rsidR="00427926" w:rsidRPr="00FA04EB" w14:paraId="11E4C14D" w14:textId="77777777" w:rsidTr="001C4108">
        <w:trPr>
          <w:trHeight w:val="703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A2831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4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B49A3E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FA04EB">
              <w:rPr>
                <w:rFonts w:ascii="Open Sans" w:hAnsi="Open Sans" w:cs="Open Sans"/>
                <w:sz w:val="28"/>
                <w:szCs w:val="28"/>
              </w:rPr>
              <w:t>13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8E3071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6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E51288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0496B7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7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6C3DF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12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65103D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8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2CBFEA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4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CB3FFD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6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62876D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F25B7B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7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AC5354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58898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560935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AC15DD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#</w:t>
            </w:r>
            <w:proofErr w:type="gramStart"/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block</w:t>
            </w:r>
            <w:proofErr w:type="gramEnd"/>
          </w:p>
          <w:p w14:paraId="0CCF9070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in MM</w:t>
            </w:r>
          </w:p>
        </w:tc>
      </w:tr>
      <w:tr w:rsidR="00427926" w:rsidRPr="00FA04EB" w14:paraId="220540A7" w14:textId="77777777" w:rsidTr="001C4108">
        <w:trPr>
          <w:trHeight w:val="132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86BAF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7E1B3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A9B05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9E68F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ECA53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4ABD8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14134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F4987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46727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63C53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5316B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5939E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CBB49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9C3C6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85E45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#</w:t>
            </w:r>
            <w:proofErr w:type="gramStart"/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set</w:t>
            </w:r>
            <w:proofErr w:type="gramEnd"/>
          </w:p>
        </w:tc>
      </w:tr>
      <w:tr w:rsidR="00427926" w:rsidRPr="00FA04EB" w14:paraId="3EBF9FE8" w14:textId="77777777" w:rsidTr="001C4108">
        <w:trPr>
          <w:trHeight w:val="441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E1A5D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3780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21E9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BD96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0A72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8111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5838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3DAD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EDD0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27D8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56CB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94F7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C53D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723A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1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810C3F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proofErr w:type="spellStart"/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bloks</w:t>
            </w:r>
            <w:proofErr w:type="spellEnd"/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 in each set</w:t>
            </w:r>
          </w:p>
        </w:tc>
      </w:tr>
      <w:tr w:rsidR="00427926" w:rsidRPr="00FA04EB" w14:paraId="3E2CEA2D" w14:textId="77777777" w:rsidTr="001C4108">
        <w:trPr>
          <w:trHeight w:val="441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66B02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22DC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4AC8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B40C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E97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8C40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18DE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CE29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DD76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E2F1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00AE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F7D6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CAC5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D57C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F3E1DF" w14:textId="77777777" w:rsidR="00427926" w:rsidRPr="00FA04EB" w:rsidRDefault="00427926" w:rsidP="001C4108">
            <w:pPr>
              <w:bidi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427926" w:rsidRPr="00FA04EB" w14:paraId="20A4BBFC" w14:textId="77777777" w:rsidTr="001C4108">
        <w:trPr>
          <w:trHeight w:val="357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F9A84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B9A1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431C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591F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CCD6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E7A9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27E5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4C71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5321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0F27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0FE1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F3DF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7046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2B76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CA156C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h/m</w:t>
            </w:r>
          </w:p>
        </w:tc>
      </w:tr>
    </w:tbl>
    <w:p w14:paraId="61DE1A43" w14:textId="63385F77" w:rsidR="004D1534" w:rsidRDefault="004D1534" w:rsidP="00BC4E9D">
      <w:pPr>
        <w:tabs>
          <w:tab w:val="left" w:pos="6555"/>
        </w:tabs>
        <w:rPr>
          <w:rFonts w:ascii="Open Sans" w:hAnsi="Open Sans" w:cs="Open Sans"/>
          <w:sz w:val="24"/>
          <w:szCs w:val="24"/>
          <w:rtl/>
        </w:rPr>
      </w:pPr>
    </w:p>
    <w:tbl>
      <w:tblPr>
        <w:bidiVisual/>
        <w:tblW w:w="9633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975"/>
      </w:tblGrid>
      <w:tr w:rsidR="00427926" w:rsidRPr="00FA04EB" w14:paraId="264177D1" w14:textId="77777777" w:rsidTr="001C4108">
        <w:trPr>
          <w:trHeight w:val="703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4C92A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4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A648BE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FA04EB">
              <w:rPr>
                <w:rFonts w:ascii="Open Sans" w:hAnsi="Open Sans" w:cs="Open Sans"/>
                <w:sz w:val="28"/>
                <w:szCs w:val="28"/>
              </w:rPr>
              <w:t>13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417DDD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6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863CCA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D6B904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7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84D207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12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7A2EE2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8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6573DC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4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1A9E02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6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2C7975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3C6953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7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A17DAD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5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5F3E99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F14AE0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  <w:rtl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D23E4D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#</w:t>
            </w:r>
            <w:proofErr w:type="gramStart"/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block</w:t>
            </w:r>
            <w:proofErr w:type="gramEnd"/>
          </w:p>
          <w:p w14:paraId="36AD0264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in MM</w:t>
            </w:r>
          </w:p>
        </w:tc>
      </w:tr>
      <w:tr w:rsidR="00427926" w:rsidRPr="00FA04EB" w14:paraId="2179D297" w14:textId="77777777" w:rsidTr="001C4108">
        <w:trPr>
          <w:trHeight w:val="132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E5D53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F0F2C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5D28A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AE3E0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5105E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1DA11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771A7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FE557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E13FF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1EBDC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2490B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8D0B0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AB16C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572FF" w14:textId="77777777" w:rsidR="00427926" w:rsidRDefault="00427926" w:rsidP="001C410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Open Sans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976A8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#</w:t>
            </w:r>
            <w:proofErr w:type="gramStart"/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set</w:t>
            </w:r>
            <w:proofErr w:type="gramEnd"/>
          </w:p>
        </w:tc>
      </w:tr>
      <w:tr w:rsidR="00427926" w:rsidRPr="00FA04EB" w14:paraId="509C4FFD" w14:textId="77777777" w:rsidTr="001C4108">
        <w:trPr>
          <w:trHeight w:val="441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0B03D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F5A5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7A7B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9BB9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D649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6C56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F376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D600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9990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01CE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032B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5F76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1FB6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6DE5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1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65CFCC" w14:textId="77777777" w:rsidR="00427926" w:rsidRPr="00FA04EB" w:rsidRDefault="00427926" w:rsidP="001C4108">
            <w:pPr>
              <w:rPr>
                <w:rFonts w:ascii="Open Sans" w:hAnsi="Open Sans" w:cs="Open Sans"/>
                <w:sz w:val="28"/>
                <w:szCs w:val="28"/>
                <w:rtl/>
              </w:rPr>
            </w:pPr>
          </w:p>
          <w:p w14:paraId="72E18445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proofErr w:type="spellStart"/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bloks</w:t>
            </w:r>
            <w:proofErr w:type="spellEnd"/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 in each set</w:t>
            </w:r>
          </w:p>
        </w:tc>
      </w:tr>
      <w:tr w:rsidR="00427926" w:rsidRPr="00FA04EB" w14:paraId="147D59FF" w14:textId="77777777" w:rsidTr="001C4108">
        <w:trPr>
          <w:trHeight w:val="441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57FBE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65E8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2C80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25AE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75BA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4199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9367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A3F9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3ADB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D4A1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DBB6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A9F0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2757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1591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DC10CE" w14:textId="77777777" w:rsidR="00427926" w:rsidRPr="00FA04EB" w:rsidRDefault="00427926" w:rsidP="001C4108">
            <w:pPr>
              <w:bidi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427926" w:rsidRPr="00FA04EB" w14:paraId="7C25B18E" w14:textId="77777777" w:rsidTr="001C4108">
        <w:trPr>
          <w:trHeight w:val="441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25717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E3D3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E0A9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600D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674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50EB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F381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752D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3878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3227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E4DA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3B24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938A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0F91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F80006" w14:textId="77777777" w:rsidR="00427926" w:rsidRPr="00FA04EB" w:rsidRDefault="00427926" w:rsidP="001C4108">
            <w:pPr>
              <w:bidi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427926" w:rsidRPr="00FA04EB" w14:paraId="17FA15DC" w14:textId="77777777" w:rsidTr="001C4108">
        <w:trPr>
          <w:trHeight w:val="441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98A73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2CF9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4C6F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2175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44E5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D24A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5D91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40BE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9449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9780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E152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B5C4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1C22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2EFA" w14:textId="77777777" w:rsidR="00427926" w:rsidRPr="00FA04EB" w:rsidRDefault="00427926" w:rsidP="001C4108">
            <w:pPr>
              <w:pStyle w:val="NormalWeb"/>
              <w:bidi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8EF281" w14:textId="77777777" w:rsidR="00427926" w:rsidRPr="00FA04EB" w:rsidRDefault="00427926" w:rsidP="001C4108">
            <w:pPr>
              <w:bidi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427926" w:rsidRPr="00FA04EB" w14:paraId="6BE18D58" w14:textId="77777777" w:rsidTr="001C4108">
        <w:trPr>
          <w:trHeight w:val="357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547F9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1E5B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  <w:rtl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6F7D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CD80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7F17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8A8B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D3A3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BF39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D196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4633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0324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7C81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4770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8727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BEB98F" w14:textId="77777777" w:rsidR="00427926" w:rsidRPr="00FA04EB" w:rsidRDefault="00427926" w:rsidP="001C4108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sz w:val="28"/>
                <w:szCs w:val="28"/>
              </w:rPr>
            </w:pPr>
            <w:r w:rsidRPr="00FA04EB">
              <w:rPr>
                <w:rFonts w:ascii="Open Sans" w:hAnsi="Open Sans" w:cs="Open Sans"/>
                <w:color w:val="000000"/>
                <w:sz w:val="28"/>
                <w:szCs w:val="28"/>
              </w:rPr>
              <w:t>h/m</w:t>
            </w:r>
          </w:p>
        </w:tc>
      </w:tr>
    </w:tbl>
    <w:p w14:paraId="04B334FF" w14:textId="77777777" w:rsidR="00427926" w:rsidRPr="00FA04EB" w:rsidRDefault="00427926" w:rsidP="00BC4E9D">
      <w:pPr>
        <w:tabs>
          <w:tab w:val="left" w:pos="6555"/>
        </w:tabs>
        <w:rPr>
          <w:rFonts w:ascii="Open Sans" w:hAnsi="Open Sans" w:cs="Open Sans"/>
          <w:sz w:val="24"/>
          <w:szCs w:val="24"/>
        </w:rPr>
      </w:pPr>
    </w:p>
    <w:p w14:paraId="51838F20" w14:textId="77777777" w:rsidR="00281D66" w:rsidRDefault="00281D66" w:rsidP="004A2EA7">
      <w:pPr>
        <w:tabs>
          <w:tab w:val="left" w:pos="6555"/>
        </w:tabs>
        <w:rPr>
          <w:rtl/>
          <w:lang w:bidi="fa-IR"/>
        </w:rPr>
      </w:pPr>
    </w:p>
    <w:p w14:paraId="5483EA14" w14:textId="46F86679" w:rsidR="00427926" w:rsidRDefault="00427926" w:rsidP="00281D66">
      <w:pPr>
        <w:bidi/>
        <w:spacing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US"/>
        </w:rPr>
      </w:pPr>
    </w:p>
    <w:p w14:paraId="23797D26" w14:textId="1A4C74F5" w:rsidR="00427926" w:rsidRDefault="00427926" w:rsidP="00427926">
      <w:pPr>
        <w:bidi/>
        <w:spacing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US"/>
        </w:rPr>
      </w:pPr>
    </w:p>
    <w:p w14:paraId="022FA09E" w14:textId="7831770E" w:rsidR="009D470C" w:rsidRDefault="009D470C" w:rsidP="009D470C">
      <w:pPr>
        <w:bidi/>
        <w:spacing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US"/>
        </w:rPr>
      </w:pPr>
    </w:p>
    <w:p w14:paraId="1CB153FE" w14:textId="77777777" w:rsidR="009D470C" w:rsidRDefault="009D470C" w:rsidP="009D470C">
      <w:pPr>
        <w:bidi/>
        <w:spacing w:line="276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US"/>
        </w:rPr>
      </w:pPr>
    </w:p>
    <w:p w14:paraId="77E7B82F" w14:textId="7569F5CA" w:rsidR="00281D66" w:rsidRDefault="00427926" w:rsidP="00427926">
      <w:pPr>
        <w:bidi/>
        <w:spacing w:line="276" w:lineRule="auto"/>
        <w:jc w:val="both"/>
        <w:rPr>
          <w:rFonts w:ascii="Open Sans" w:eastAsia="Times New Roman" w:hAnsi="Open Sans" w:cs="Open Sans"/>
          <w:sz w:val="28"/>
          <w:szCs w:val="28"/>
          <w:rtl/>
          <w:lang w:eastAsia="en-US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  <w:lang w:eastAsia="en-US" w:bidi="fa-IR"/>
        </w:rPr>
        <w:t>۷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-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درس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Average Memory Access Time (AMAT)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آشنا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شدید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.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حال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فرض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یک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حافظۀ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نهان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3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مرحله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ای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دارید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.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نمونه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ای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این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نوع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حافظه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نهان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میتوانید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شکل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زیر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مشاهده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="00281D66"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="00281D66"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.</w:t>
      </w:r>
    </w:p>
    <w:p w14:paraId="15576B6F" w14:textId="77777777" w:rsidR="00281D66" w:rsidRDefault="00281D66" w:rsidP="00281D66">
      <w:pPr>
        <w:bidi/>
        <w:spacing w:line="276" w:lineRule="auto"/>
        <w:jc w:val="both"/>
        <w:rPr>
          <w:rFonts w:ascii="Open Sans" w:eastAsia="Times New Roman" w:hAnsi="Open Sans" w:cs="Open Sans"/>
          <w:sz w:val="12"/>
          <w:szCs w:val="12"/>
          <w:rtl/>
          <w:lang w:eastAsia="en-US"/>
        </w:rPr>
      </w:pPr>
    </w:p>
    <w:p w14:paraId="6F167986" w14:textId="054302E1" w:rsidR="00281D66" w:rsidRDefault="00281D66" w:rsidP="00281D66">
      <w:pPr>
        <w:bidi/>
        <w:spacing w:line="276" w:lineRule="auto"/>
        <w:jc w:val="center"/>
        <w:rPr>
          <w:rFonts w:ascii="Open Sans" w:eastAsia="Times New Roman" w:hAnsi="Open Sans" w:cs="Open Sans"/>
          <w:sz w:val="14"/>
          <w:szCs w:val="14"/>
          <w:rtl/>
          <w:lang w:eastAsia="en-US"/>
        </w:rPr>
      </w:pPr>
      <w:r w:rsidRPr="00281D66">
        <w:rPr>
          <w:rFonts w:ascii="Open Sans" w:eastAsia="Times New Roman" w:hAnsi="Open Sans" w:cs="Open Sans"/>
          <w:noProof/>
          <w:sz w:val="28"/>
          <w:szCs w:val="28"/>
          <w:bdr w:val="none" w:sz="0" w:space="0" w:color="auto" w:frame="1"/>
          <w:lang w:eastAsia="en-US"/>
        </w:rPr>
        <w:drawing>
          <wp:inline distT="0" distB="0" distL="0" distR="0" wp14:anchorId="73EB57C7" wp14:editId="220B7E41">
            <wp:extent cx="3791585" cy="1650365"/>
            <wp:effectExtent l="0" t="0" r="0" b="6985"/>
            <wp:docPr id="4" name="Picture 4" descr="Cache Memory in Computer Architecture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che Memory in Computer Architecture | Gate Vidyala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2B5B" w14:textId="77777777" w:rsidR="00281D66" w:rsidRPr="00281D66" w:rsidRDefault="00281D66" w:rsidP="00281D66">
      <w:pPr>
        <w:bidi/>
        <w:spacing w:line="276" w:lineRule="auto"/>
        <w:jc w:val="both"/>
        <w:rPr>
          <w:rFonts w:ascii="Open Sans" w:eastAsia="Times New Roman" w:hAnsi="Open Sans" w:cs="Open Sans"/>
          <w:sz w:val="14"/>
          <w:szCs w:val="14"/>
          <w:rtl/>
          <w:lang w:eastAsia="en-US"/>
        </w:rPr>
      </w:pPr>
    </w:p>
    <w:p w14:paraId="20626055" w14:textId="77777777" w:rsidR="00281D66" w:rsidRPr="00281D66" w:rsidRDefault="00281D66" w:rsidP="00281D66">
      <w:pPr>
        <w:bidi/>
        <w:spacing w:line="276" w:lineRule="auto"/>
        <w:jc w:val="both"/>
        <w:rPr>
          <w:rFonts w:ascii="Open Sans" w:eastAsia="Times New Roman" w:hAnsi="Open Sans" w:cs="Open Sans"/>
          <w:sz w:val="28"/>
          <w:szCs w:val="28"/>
          <w:lang w:eastAsia="en-US"/>
        </w:rPr>
      </w:pP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عملکرد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این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حافظۀ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نهان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صورتی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است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پردازنده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ابتدا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داده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حافظۀ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نهان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Level-1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درخواست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میکند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.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صورتی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داده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این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حافظۀ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نهان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وجود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داشت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پردازنده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تحویل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داده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میشود،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غیر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این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صورت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نهان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Level-1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نهان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Level-2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رجوع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میکند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همین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ترتیب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.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انتها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اگر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داده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نهان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مرحلۀ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آخر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نیز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وجود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نداشت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حافظۀ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اصلی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رجوع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میشود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.</w:t>
      </w:r>
    </w:p>
    <w:p w14:paraId="7916725F" w14:textId="77777777" w:rsidR="00281D66" w:rsidRPr="00281D66" w:rsidRDefault="00281D66" w:rsidP="00281D66">
      <w:pPr>
        <w:bidi/>
        <w:spacing w:line="276" w:lineRule="auto"/>
        <w:jc w:val="both"/>
        <w:rPr>
          <w:rFonts w:ascii="Open Sans" w:eastAsia="Times New Roman" w:hAnsi="Open Sans" w:cs="Open Sans"/>
          <w:sz w:val="28"/>
          <w:szCs w:val="28"/>
          <w:rtl/>
          <w:lang w:eastAsia="en-US"/>
        </w:rPr>
      </w:pP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فرض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Miss Penalty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عددی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مانند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P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بوده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برای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هر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لایه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Miss Rate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برابر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R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vertAlign w:val="subscript"/>
          <w:lang w:eastAsia="en-US"/>
        </w:rPr>
        <w:t>i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Hit Time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برابر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proofErr w:type="spellStart"/>
      <w:r w:rsidRPr="00281D66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T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vertAlign w:val="subscript"/>
          <w:lang w:eastAsia="en-US"/>
        </w:rPr>
        <w:t>i</w:t>
      </w:r>
      <w:proofErr w:type="spellEnd"/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باشد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.</w:t>
      </w:r>
      <w:r w:rsidRPr="00281D66">
        <w:rPr>
          <w:rFonts w:ascii="Open Sans" w:eastAsia="Times New Roman" w:hAnsi="Open Sans" w:cs="Open Sans" w:hint="cs"/>
          <w:color w:val="000000"/>
          <w:sz w:val="28"/>
          <w:szCs w:val="28"/>
          <w:rtl/>
          <w:lang w:eastAsia="en-US"/>
        </w:rPr>
        <w:t> 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سعی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رابطه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ای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برای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AMAT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با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فرض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استفاده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چنین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حافظه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نهانی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پیدا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.</w:t>
      </w:r>
    </w:p>
    <w:p w14:paraId="6D2E97A7" w14:textId="77777777" w:rsidR="00281D66" w:rsidRPr="00281D66" w:rsidRDefault="00281D66" w:rsidP="00281D66">
      <w:pPr>
        <w:bidi/>
        <w:spacing w:line="276" w:lineRule="auto"/>
        <w:jc w:val="both"/>
        <w:rPr>
          <w:rFonts w:ascii="Open Sans" w:eastAsia="Times New Roman" w:hAnsi="Open Sans" w:cs="Open Sans"/>
          <w:sz w:val="28"/>
          <w:szCs w:val="28"/>
          <w:rtl/>
          <w:lang w:eastAsia="en-US"/>
        </w:rPr>
      </w:pP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*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راهنمایی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: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سعی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AMAT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را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ابتدای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برای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آخرین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لایه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پیدا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کرده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و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از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آن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برای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پیدا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کردن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lang w:eastAsia="en-US"/>
        </w:rPr>
        <w:t>AMAT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در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لایۀ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قبلی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استفاده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 xml:space="preserve"> </w:t>
      </w:r>
      <w:r w:rsidRPr="00281D66">
        <w:rPr>
          <w:rFonts w:ascii="Arial" w:eastAsia="Times New Roman" w:hAnsi="Arial" w:cs="Arial" w:hint="cs"/>
          <w:color w:val="000000"/>
          <w:sz w:val="28"/>
          <w:szCs w:val="28"/>
          <w:rtl/>
          <w:lang w:eastAsia="en-US"/>
        </w:rPr>
        <w:t>کنید</w:t>
      </w:r>
      <w:r w:rsidRPr="00281D66">
        <w:rPr>
          <w:rFonts w:ascii="Open Sans" w:eastAsia="Times New Roman" w:hAnsi="Open Sans" w:cs="Open Sans"/>
          <w:color w:val="000000"/>
          <w:sz w:val="28"/>
          <w:szCs w:val="28"/>
          <w:rtl/>
          <w:lang w:eastAsia="en-US"/>
        </w:rPr>
        <w:t>.</w:t>
      </w:r>
    </w:p>
    <w:p w14:paraId="0E2B6722" w14:textId="77777777" w:rsidR="00995793" w:rsidRDefault="00995793" w:rsidP="00281D66">
      <w:pPr>
        <w:tabs>
          <w:tab w:val="left" w:pos="6555"/>
        </w:tabs>
        <w:bidi/>
        <w:rPr>
          <w:rtl/>
        </w:rPr>
      </w:pPr>
    </w:p>
    <w:p w14:paraId="17070A29" w14:textId="77777777" w:rsidR="00995793" w:rsidRDefault="00995793" w:rsidP="00995793">
      <w:pPr>
        <w:tabs>
          <w:tab w:val="left" w:pos="6555"/>
        </w:tabs>
        <w:bidi/>
        <w:rPr>
          <w:rtl/>
        </w:rPr>
      </w:pPr>
    </w:p>
    <w:p w14:paraId="78E3EC14" w14:textId="77777777" w:rsidR="00995793" w:rsidRDefault="00995793" w:rsidP="00995793">
      <w:pPr>
        <w:tabs>
          <w:tab w:val="left" w:pos="6555"/>
        </w:tabs>
        <w:bidi/>
        <w:rPr>
          <w:rtl/>
        </w:rPr>
      </w:pPr>
    </w:p>
    <w:p w14:paraId="133B04E1" w14:textId="77777777" w:rsidR="00995793" w:rsidRDefault="00995793" w:rsidP="00995793">
      <w:pPr>
        <w:tabs>
          <w:tab w:val="left" w:pos="6555"/>
        </w:tabs>
        <w:bidi/>
        <w:rPr>
          <w:rtl/>
        </w:rPr>
      </w:pPr>
    </w:p>
    <w:p w14:paraId="079C6175" w14:textId="77777777" w:rsidR="00995793" w:rsidRDefault="00995793" w:rsidP="00995793">
      <w:pPr>
        <w:tabs>
          <w:tab w:val="left" w:pos="6555"/>
        </w:tabs>
        <w:bidi/>
        <w:rPr>
          <w:rtl/>
        </w:rPr>
      </w:pPr>
    </w:p>
    <w:p w14:paraId="3C9D3AA5" w14:textId="77777777" w:rsidR="00995793" w:rsidRDefault="00995793" w:rsidP="00995793">
      <w:pPr>
        <w:tabs>
          <w:tab w:val="left" w:pos="6555"/>
        </w:tabs>
        <w:bidi/>
        <w:rPr>
          <w:rtl/>
        </w:rPr>
      </w:pPr>
    </w:p>
    <w:p w14:paraId="7997C17A" w14:textId="77777777" w:rsidR="00995793" w:rsidRDefault="00995793" w:rsidP="00995793">
      <w:pPr>
        <w:tabs>
          <w:tab w:val="left" w:pos="6555"/>
        </w:tabs>
        <w:bidi/>
        <w:rPr>
          <w:rtl/>
        </w:rPr>
      </w:pPr>
    </w:p>
    <w:p w14:paraId="18FA2CA3" w14:textId="77777777" w:rsidR="00995793" w:rsidRDefault="00995793" w:rsidP="00995793">
      <w:pPr>
        <w:tabs>
          <w:tab w:val="left" w:pos="6555"/>
        </w:tabs>
        <w:bidi/>
        <w:rPr>
          <w:rtl/>
        </w:rPr>
      </w:pPr>
    </w:p>
    <w:p w14:paraId="21D2EFDB" w14:textId="77777777" w:rsidR="00995793" w:rsidRDefault="00995793" w:rsidP="00995793">
      <w:pPr>
        <w:tabs>
          <w:tab w:val="left" w:pos="6555"/>
        </w:tabs>
        <w:bidi/>
        <w:rPr>
          <w:rtl/>
        </w:rPr>
      </w:pPr>
    </w:p>
    <w:p w14:paraId="0E8C5A0F" w14:textId="12D67189" w:rsidR="004A2EA7" w:rsidRDefault="004A2EA7" w:rsidP="00995793">
      <w:pPr>
        <w:tabs>
          <w:tab w:val="left" w:pos="6555"/>
        </w:tabs>
        <w:bidi/>
        <w:rPr>
          <w:rtl/>
        </w:rPr>
      </w:pPr>
    </w:p>
    <w:p w14:paraId="7A59BAFE" w14:textId="47CE5116" w:rsidR="00995793" w:rsidRPr="00995793" w:rsidRDefault="00995793" w:rsidP="00995793">
      <w:pPr>
        <w:bidi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FABC5" wp14:editId="51099B4C">
                <wp:simplePos x="0" y="0"/>
                <wp:positionH relativeFrom="margin">
                  <wp:align>center</wp:align>
                </wp:positionH>
                <wp:positionV relativeFrom="paragraph">
                  <wp:posOffset>287362</wp:posOffset>
                </wp:positionV>
                <wp:extent cx="6124575" cy="306705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306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A4431" w14:textId="77777777" w:rsidR="00491029" w:rsidRDefault="00491029" w:rsidP="00491029">
                            <w:pPr>
                              <w:bidi/>
                              <w:spacing w:after="0" w:line="240" w:lineRule="auto"/>
                              <w:ind w:left="900" w:right="720" w:hanging="195"/>
                              <w:jc w:val="both"/>
                            </w:pPr>
                          </w:p>
                          <w:p w14:paraId="42B8A504" w14:textId="0D5923E6" w:rsidR="004D1534" w:rsidRPr="004B6852" w:rsidRDefault="004D1534" w:rsidP="004B68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ind w:left="900" w:right="720" w:hanging="195"/>
                              <w:jc w:val="both"/>
                              <w:rPr>
                                <w:rFonts w:ascii="BNazanin" w:eastAsia="Calibri" w:hAnsi="BNazanin" w:cs="B Nazanin"/>
                                <w:sz w:val="24"/>
                                <w:szCs w:val="24"/>
                                <w14:ligatures w14:val="all"/>
                              </w:rPr>
                            </w:pPr>
                            <w:r w:rsidRPr="00FF6585">
                              <w:rPr>
                                <w:rFonts w:ascii="BNazanin" w:eastAsia="Calibri" w:hAnsi="BNazanin" w:cs="B Nazanin" w:hint="cs"/>
                                <w:sz w:val="24"/>
                                <w:szCs w:val="24"/>
                                <w:rtl/>
                                <w14:ligatures w14:val="all"/>
                              </w:rPr>
                              <w:t>مهلت ارسال تمرین ساعت 23.5</w:t>
                            </w:r>
                            <w:r>
                              <w:rPr>
                                <w:rFonts w:ascii="BNazanin" w:eastAsia="Calibri" w:hAnsi="BNazanin" w:cs="B Nazanin" w:hint="cs"/>
                                <w:sz w:val="24"/>
                                <w:szCs w:val="24"/>
                                <w:rtl/>
                                <w14:ligatures w14:val="all"/>
                              </w:rPr>
                              <w:t>9</w:t>
                            </w:r>
                            <w:r w:rsidRPr="00FF6585">
                              <w:rPr>
                                <w:rFonts w:ascii="BNazanin" w:eastAsia="Calibri" w:hAnsi="BNazanin" w:cs="B Nazanin" w:hint="cs"/>
                                <w:sz w:val="24"/>
                                <w:szCs w:val="24"/>
                                <w:rtl/>
                                <w14:ligatures w14:val="all"/>
                              </w:rPr>
                              <w:t xml:space="preserve"> </w:t>
                            </w:r>
                            <w:r w:rsidRPr="00FF6585">
                              <w:rPr>
                                <w:rFonts w:ascii="BNazanin" w:eastAsia="Calibri" w:hAnsi="BNazanin" w:cs="B Nazanin" w:hint="cs"/>
                                <w:sz w:val="24"/>
                                <w:szCs w:val="24"/>
                                <w:rtl/>
                                <w:lang w:bidi="fa-IR"/>
                                <w14:ligatures w14:val="all"/>
                              </w:rPr>
                              <w:t>ر</w:t>
                            </w:r>
                            <w:r w:rsidR="004B6852">
                              <w:rPr>
                                <w:rFonts w:ascii="BNazanin" w:eastAsia="Calibri" w:hAnsi="BNazanin" w:cs="B Nazanin" w:hint="cs"/>
                                <w:sz w:val="24"/>
                                <w:szCs w:val="24"/>
                                <w:rtl/>
                                <w:lang w:bidi="fa-IR"/>
                                <w14:ligatures w14:val="all"/>
                              </w:rPr>
                              <w:t>وز ۹ فروردین</w:t>
                            </w:r>
                            <w:r>
                              <w:rPr>
                                <w:rFonts w:ascii="BNazanin" w:eastAsia="Calibri" w:hAnsi="BNazanin" w:cs="B Nazanin" w:hint="cs"/>
                                <w:sz w:val="24"/>
                                <w:szCs w:val="24"/>
                                <w:rtl/>
                                <w:lang w:bidi="fa-IR"/>
                                <w14:ligatures w14:val="all"/>
                              </w:rPr>
                              <w:t xml:space="preserve"> م</w:t>
                            </w:r>
                            <w:r w:rsidRPr="00FF6585">
                              <w:rPr>
                                <w:rFonts w:ascii="BNazanin" w:eastAsia="Calibri" w:hAnsi="BNazanin" w:cs="B Nazanin" w:hint="cs"/>
                                <w:sz w:val="24"/>
                                <w:szCs w:val="24"/>
                                <w:rtl/>
                                <w14:ligatures w14:val="all"/>
                              </w:rPr>
                              <w:t>ی</w:t>
                            </w:r>
                            <w:r w:rsidRPr="00FF6585">
                              <w:rPr>
                                <w:rFonts w:ascii="BNazanin" w:eastAsia="Calibri" w:hAnsi="BNazanin" w:cs="B Nazanin" w:hint="cs"/>
                                <w:sz w:val="24"/>
                                <w:szCs w:val="24"/>
                                <w:rtl/>
                                <w14:ligatures w14:val="all"/>
                              </w:rPr>
                              <w:softHyphen/>
                              <w:t>باشد</w:t>
                            </w:r>
                            <w:r w:rsidRPr="00FF6585">
                              <w:rPr>
                                <w:rFonts w:ascii="Garamond" w:eastAsia="Calibri" w:hAnsi="Garamond" w:cs="B Nazanin" w:hint="cs"/>
                                <w:sz w:val="24"/>
                                <w:szCs w:val="24"/>
                                <w:rtl/>
                                <w14:ligatures w14:val="all"/>
                              </w:rPr>
                              <w:t>.</w:t>
                            </w:r>
                          </w:p>
                          <w:p w14:paraId="409F5349" w14:textId="77777777" w:rsidR="004D1534" w:rsidRPr="00DA0714" w:rsidRDefault="004D1534" w:rsidP="004910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ind w:left="900" w:right="720" w:hanging="195"/>
                              <w:jc w:val="both"/>
                              <w:rPr>
                                <w:rFonts w:ascii="BNazanin" w:eastAsia="Calibri" w:hAnsi="BNazanin" w:cs="B Nazanin"/>
                                <w:color w:val="000000"/>
                                <w:sz w:val="24"/>
                                <w:szCs w:val="24"/>
                                <w14:ligatures w14:val="all"/>
                              </w:rPr>
                            </w:pPr>
                            <w:r w:rsidRPr="00FF6585">
                              <w:rPr>
                                <w:rFonts w:ascii="BNazanin" w:eastAsia="Calibri" w:hAnsi="BNazanin" w:cs="B Nazanin" w:hint="cs"/>
                                <w:color w:val="000000"/>
                                <w:sz w:val="24"/>
                                <w:szCs w:val="24"/>
                                <w:rtl/>
                                <w14:ligatures w14:val="all"/>
                              </w:rPr>
                              <w:t>سوالات خود را می</w:t>
                            </w:r>
                            <w:r w:rsidRPr="00FF6585">
                              <w:rPr>
                                <w:rFonts w:ascii="BNazanin" w:eastAsia="Calibri" w:hAnsi="BNazanin" w:cs="B Nazanin" w:hint="cs"/>
                                <w:color w:val="000000"/>
                                <w:sz w:val="24"/>
                                <w:szCs w:val="24"/>
                                <w:rtl/>
                                <w14:ligatures w14:val="all"/>
                              </w:rPr>
                              <w:softHyphen/>
                              <w:t>توانید</w:t>
                            </w:r>
                            <w:r w:rsidRPr="00837685">
                              <w:rPr>
                                <w:rFonts w:ascii="BNazanin" w:eastAsia="Calibri" w:hAnsi="BNazanin" w:cs="B Nazanin" w:hint="cs"/>
                                <w:color w:val="000000"/>
                                <w:sz w:val="24"/>
                                <w:szCs w:val="24"/>
                                <w:rtl/>
                                <w14:ligatures w14:val="all"/>
                              </w:rPr>
                              <w:t xml:space="preserve"> از </w:t>
                            </w:r>
                            <w:r w:rsidRPr="00837685">
                              <w:rPr>
                                <w:rFonts w:ascii="BNazanin" w:eastAsia="Calibri" w:hAnsi="BNazanin" w:cs="B Nazanin" w:hint="cs"/>
                                <w:color w:val="000000"/>
                                <w:sz w:val="24"/>
                                <w:szCs w:val="24"/>
                                <w:u w:val="single"/>
                                <w:rtl/>
                                <w14:ligatures w14:val="all"/>
                              </w:rPr>
                              <w:t>طریق تلگرام</w:t>
                            </w:r>
                            <w:r w:rsidRPr="00837685">
                              <w:rPr>
                                <w:rFonts w:ascii="BNazanin" w:eastAsia="Calibri" w:hAnsi="BNazanin" w:cs="B Nazanin" w:hint="cs"/>
                                <w:color w:val="000000"/>
                                <w:sz w:val="24"/>
                                <w:szCs w:val="24"/>
                                <w:rtl/>
                                <w14:ligatures w14:val="all"/>
                              </w:rPr>
                              <w:t xml:space="preserve"> از تدریسیارهای گروه خود بپرسید.</w:t>
                            </w:r>
                          </w:p>
                          <w:p w14:paraId="3B4AE047" w14:textId="77777777" w:rsidR="004D1534" w:rsidRPr="00FF6585" w:rsidRDefault="004D1534" w:rsidP="004910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ind w:left="900" w:right="720" w:hanging="195"/>
                              <w:jc w:val="both"/>
                              <w:rPr>
                                <w:rFonts w:ascii="BNazanin" w:eastAsia="Calibri" w:hAnsi="BNazanin" w:cs="B Nazanin"/>
                                <w:color w:val="000000" w:themeColor="text1"/>
                                <w:sz w:val="24"/>
                                <w:szCs w:val="24"/>
                                <w14:ligatures w14:val="all"/>
                              </w:rPr>
                            </w:pPr>
                            <w:r w:rsidRPr="00FF6585">
                              <w:rPr>
                                <w:rFonts w:ascii="BNazanin" w:eastAsia="Calibri" w:hAnsi="BNazanin" w:cs="B Nazanin" w:hint="cs"/>
                                <w:color w:val="000000" w:themeColor="text1"/>
                                <w:sz w:val="24"/>
                                <w:szCs w:val="24"/>
                                <w:rtl/>
                                <w14:ligatures w14:val="all"/>
                              </w:rPr>
                              <w:t xml:space="preserve">ارائه پاسخ تمرین </w:t>
                            </w:r>
                            <w:r>
                              <w:rPr>
                                <w:rFonts w:ascii="BNazanin" w:eastAsia="Calibri" w:hAnsi="BNazanin" w:cs="B Nazanin" w:hint="cs"/>
                                <w:color w:val="000000" w:themeColor="text1"/>
                                <w:sz w:val="24"/>
                                <w:szCs w:val="24"/>
                                <w:rtl/>
                                <w14:ligatures w14:val="all"/>
                              </w:rPr>
                              <w:t>بهتر است به روش های زیر باشد</w:t>
                            </w:r>
                            <w:r w:rsidRPr="00FF6585">
                              <w:rPr>
                                <w:rFonts w:ascii="BNazanin" w:eastAsia="Calibri" w:hAnsi="BNazanin" w:cs="B Nazani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  <w14:ligatures w14:val="all"/>
                              </w:rPr>
                              <w:t>:</w:t>
                            </w:r>
                          </w:p>
                          <w:p w14:paraId="428AC595" w14:textId="77777777" w:rsidR="004D1534" w:rsidRPr="00DA0714" w:rsidRDefault="004D1534" w:rsidP="00491029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bidi/>
                              <w:spacing w:after="0" w:line="240" w:lineRule="auto"/>
                              <w:ind w:right="720" w:hanging="195"/>
                              <w:jc w:val="both"/>
                              <w:rPr>
                                <w:rFonts w:ascii="BNazanin" w:eastAsia="Calibri" w:hAnsi="BNazanin" w:cs="B Nazanin"/>
                                <w:color w:val="305250" w:themeColor="accent6" w:themeShade="80"/>
                                <w:sz w:val="24"/>
                                <w:szCs w:val="24"/>
                                <w14:ligatures w14:val="all"/>
                              </w:rPr>
                            </w:pPr>
                            <w:r w:rsidRPr="00DA0714">
                              <w:rPr>
                                <w:rFonts w:ascii="BNazanin" w:eastAsia="Calibri" w:hAnsi="BNazanin" w:cs="B Nazanin" w:hint="cs"/>
                                <w:color w:val="305250" w:themeColor="accent6" w:themeShade="80"/>
                                <w:sz w:val="24"/>
                                <w:szCs w:val="24"/>
                                <w:rtl/>
                                <w14:ligatures w14:val="all"/>
                              </w:rPr>
                              <w:t xml:space="preserve">استفاده از فایل </w:t>
                            </w:r>
                            <w:r w:rsidRPr="00DA0714">
                              <w:rPr>
                                <w:rFonts w:ascii="BNazanin" w:eastAsia="Calibri" w:hAnsi="BNazanin" w:cs="B Nazanin"/>
                                <w:color w:val="305250" w:themeColor="accent6" w:themeShade="80"/>
                                <w:sz w:val="24"/>
                                <w:szCs w:val="24"/>
                                <w14:ligatures w14:val="all"/>
                              </w:rPr>
                              <w:t>.docx</w:t>
                            </w:r>
                            <w:r w:rsidRPr="00DA0714">
                              <w:rPr>
                                <w:rFonts w:ascii="BNazanin" w:eastAsia="Calibri" w:hAnsi="BNazanin" w:cs="B Nazanin" w:hint="cs"/>
                                <w:color w:val="305250" w:themeColor="accent6" w:themeShade="80"/>
                                <w:sz w:val="24"/>
                                <w:szCs w:val="24"/>
                                <w:rtl/>
                                <w:lang w:bidi="fa-IR"/>
                                <w14:ligatures w14:val="all"/>
                              </w:rPr>
                              <w:t xml:space="preserve"> تایپ پاسخ</w:t>
                            </w:r>
                            <w:r w:rsidRPr="00DA0714">
                              <w:rPr>
                                <w:rFonts w:ascii="BNazanin" w:eastAsia="Calibri" w:hAnsi="BNazanin" w:cs="B Nazanin"/>
                                <w:color w:val="305250" w:themeColor="accent6" w:themeShade="80"/>
                                <w:sz w:val="24"/>
                                <w:szCs w:val="24"/>
                                <w:rtl/>
                                <w:lang w:bidi="fa-IR"/>
                                <w14:ligatures w14:val="all"/>
                              </w:rPr>
                              <w:softHyphen/>
                            </w:r>
                            <w:r w:rsidRPr="00DA0714">
                              <w:rPr>
                                <w:rFonts w:ascii="BNazanin" w:eastAsia="Calibri" w:hAnsi="BNazanin" w:cs="B Nazanin" w:hint="cs"/>
                                <w:color w:val="305250" w:themeColor="accent6" w:themeShade="80"/>
                                <w:sz w:val="24"/>
                                <w:szCs w:val="24"/>
                                <w:rtl/>
                                <w:lang w:bidi="fa-IR"/>
                                <w14:ligatures w14:val="all"/>
                              </w:rPr>
                              <w:t>ها</w:t>
                            </w:r>
                            <w:r w:rsidRPr="00DA0714">
                              <w:rPr>
                                <w:rFonts w:ascii="BNazanin" w:eastAsia="Calibri" w:hAnsi="BNazanin" w:cs="B Nazanin" w:hint="cs"/>
                                <w:color w:val="305250" w:themeColor="accent6" w:themeShade="80"/>
                                <w:sz w:val="24"/>
                                <w:szCs w:val="24"/>
                                <w:rtl/>
                                <w14:ligatures w14:val="all"/>
                              </w:rPr>
                              <w:t xml:space="preserve"> و ارائه فایل </w:t>
                            </w:r>
                            <w:r w:rsidRPr="00DA0714">
                              <w:rPr>
                                <w:rFonts w:ascii="BNazanin" w:eastAsia="Calibri" w:hAnsi="BNazanin" w:cs="Calibri"/>
                                <w:color w:val="305250" w:themeColor="accent6" w:themeShade="80"/>
                                <w:sz w:val="24"/>
                                <w:szCs w:val="24"/>
                                <w14:ligatures w14:val="all"/>
                              </w:rPr>
                              <w:t>Pdf</w:t>
                            </w:r>
                            <w:r w:rsidRPr="00DA0714">
                              <w:rPr>
                                <w:rFonts w:ascii="BNazanin" w:eastAsia="Calibri" w:hAnsi="BNazanin" w:cs="Calibri" w:hint="cs"/>
                                <w:color w:val="305250" w:themeColor="accent6" w:themeShade="80"/>
                                <w:sz w:val="24"/>
                                <w:szCs w:val="24"/>
                                <w:rtl/>
                                <w14:ligatures w14:val="all"/>
                              </w:rPr>
                              <w:t xml:space="preserve"> </w:t>
                            </w:r>
                          </w:p>
                          <w:p w14:paraId="60CAAB09" w14:textId="77777777" w:rsidR="004D1534" w:rsidRPr="00DA0714" w:rsidRDefault="004D1534" w:rsidP="00491029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bidi/>
                              <w:spacing w:after="0" w:line="240" w:lineRule="auto"/>
                              <w:ind w:right="720" w:hanging="195"/>
                              <w:jc w:val="both"/>
                              <w:rPr>
                                <w:rFonts w:ascii="BNazanin" w:eastAsia="Calibri" w:hAnsi="BNazanin" w:cs="B Nazanin"/>
                                <w:color w:val="305250" w:themeColor="accent6" w:themeShade="80"/>
                                <w:sz w:val="24"/>
                                <w:szCs w:val="24"/>
                                <w14:ligatures w14:val="all"/>
                              </w:rPr>
                            </w:pPr>
                            <w:r w:rsidRPr="00DA0714">
                              <w:rPr>
                                <w:rFonts w:ascii="BNazanin" w:eastAsia="Calibri" w:hAnsi="BNazanin" w:cs="B Nazanin" w:hint="cs"/>
                                <w:color w:val="305250" w:themeColor="accent6" w:themeShade="80"/>
                                <w:sz w:val="24"/>
                                <w:szCs w:val="24"/>
                                <w:rtl/>
                                <w:lang w:bidi="fa-IR"/>
                                <w14:ligatures w14:val="all"/>
                              </w:rPr>
                              <w:t>چاپ تمرین و پاسخ دهی به صورت دستنویس خوانا</w:t>
                            </w:r>
                          </w:p>
                          <w:p w14:paraId="5A10642A" w14:textId="4F4E16E0" w:rsidR="004D1534" w:rsidRPr="006C2019" w:rsidRDefault="004D1534" w:rsidP="004910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ind w:left="900" w:right="720" w:hanging="195"/>
                              <w:jc w:val="both"/>
                              <w:rPr>
                                <w:rFonts w:ascii="Garamond" w:eastAsia="Calibri" w:hAnsi="Garamond" w:cs="B Nazanin"/>
                                <w:color w:val="000000"/>
                                <w:sz w:val="24"/>
                                <w:szCs w:val="24"/>
                                <w14:ligatures w14:val="all"/>
                              </w:rPr>
                            </w:pPr>
                            <w:r w:rsidRPr="00FF6585">
                              <w:rPr>
                                <w:rFonts w:ascii="BNazanin" w:eastAsia="Calibri" w:hAnsi="BNazanin" w:cs="B Nazanin" w:hint="cs"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  <w14:ligatures w14:val="all"/>
                              </w:rPr>
                              <w:t>فایل پاسخ تمرین را تنها با قالب</w:t>
                            </w:r>
                            <w:r>
                              <w:rPr>
                                <w:rFonts w:ascii="Garamond" w:eastAsia="Calibri" w:hAnsi="Garamond" w:cs="B Nazanin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  <w14:ligatures w14:val="all"/>
                              </w:rPr>
                              <w:t xml:space="preserve"> </w:t>
                            </w:r>
                            <w:r w:rsidR="004B6852">
                              <w:rPr>
                                <w:rFonts w:ascii="Garamond" w:eastAsia="Calibri" w:hAnsi="Garamond" w:cs="B Nazani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fa-IR"/>
                                <w14:ligatures w14:val="all"/>
                              </w:rPr>
                              <w:t>CA_</w:t>
                            </w:r>
                            <w:r>
                              <w:rPr>
                                <w:rFonts w:ascii="Garamond" w:eastAsia="Calibri" w:hAnsi="Garamond" w:cs="B Nazani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fa-IR"/>
                                <w14:ligatures w14:val="all"/>
                              </w:rPr>
                              <w:t>Hw</w:t>
                            </w:r>
                            <w:r w:rsidR="004B6852">
                              <w:rPr>
                                <w:rFonts w:ascii="Garamond" w:eastAsia="Calibri" w:hAnsi="Garamond" w:cs="B Nazani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fa-IR"/>
                                <w14:ligatures w14:val="all"/>
                              </w:rPr>
                              <w:t xml:space="preserve">2 </w:t>
                            </w:r>
                            <w:r>
                              <w:rPr>
                                <w:rFonts w:ascii="Garamond" w:eastAsia="Calibri" w:hAnsi="Garamond" w:cs="B Nazani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fa-IR"/>
                                <w14:ligatures w14:val="all"/>
                              </w:rPr>
                              <w:t>_StudentNumber.pdf</w:t>
                            </w:r>
                            <w:r w:rsidRPr="00FF6585">
                              <w:rPr>
                                <w:rFonts w:ascii="Garamond" w:eastAsia="Calibri" w:hAnsi="Garamond" w:cs="B Nazanin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  <w14:ligatures w14:val="all"/>
                              </w:rPr>
                              <w:t xml:space="preserve"> </w:t>
                            </w:r>
                            <w:r w:rsidRPr="00FF6585">
                              <w:rPr>
                                <w:rFonts w:ascii="Garamond" w:eastAsia="Calibri" w:hAnsi="Garamond" w:cs="B Nazani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  <w14:ligatures w14:val="all"/>
                              </w:rPr>
                              <w:t xml:space="preserve">در </w:t>
                            </w:r>
                            <w:proofErr w:type="spellStart"/>
                            <w:r w:rsidRPr="00FF6585">
                              <w:rPr>
                                <w:rFonts w:ascii="Garamond" w:eastAsia="Calibri" w:hAnsi="Garamond" w:cs="B Nazani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  <w14:ligatures w14:val="all"/>
                              </w:rPr>
                              <w:t>مودل</w:t>
                            </w:r>
                            <w:proofErr w:type="spellEnd"/>
                            <w:r w:rsidRPr="00FF6585">
                              <w:rPr>
                                <w:rFonts w:ascii="Garamond" w:eastAsia="Calibri" w:hAnsi="Garamond" w:cs="B Nazani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  <w14:ligatures w14:val="all"/>
                              </w:rPr>
                              <w:t xml:space="preserve"> </w:t>
                            </w:r>
                            <w:proofErr w:type="spellStart"/>
                            <w:r w:rsidRPr="00FF6585">
                              <w:rPr>
                                <w:rFonts w:ascii="Garamond" w:eastAsia="Calibri" w:hAnsi="Garamond" w:cs="B Nazani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  <w14:ligatures w14:val="all"/>
                              </w:rPr>
                              <w:t>بارگزاری</w:t>
                            </w:r>
                            <w:proofErr w:type="spellEnd"/>
                            <w:r w:rsidRPr="00FF6585">
                              <w:rPr>
                                <w:rFonts w:ascii="Garamond" w:eastAsia="Calibri" w:hAnsi="Garamond" w:cs="B Nazani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  <w14:ligatures w14:val="all"/>
                              </w:rPr>
                              <w:t xml:space="preserve"> کنید.</w:t>
                            </w:r>
                          </w:p>
                          <w:p w14:paraId="41DF8EAD" w14:textId="0F9DAFD8" w:rsidR="004D1534" w:rsidRPr="00FF6585" w:rsidRDefault="004D1534" w:rsidP="00491029"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bidi/>
                              <w:spacing w:after="0" w:line="240" w:lineRule="auto"/>
                              <w:ind w:right="720" w:hanging="195"/>
                              <w:jc w:val="both"/>
                              <w:rPr>
                                <w:rFonts w:ascii="Garamond" w:eastAsia="Calibri" w:hAnsi="Garamond" w:cs="B Nazanin"/>
                                <w:color w:val="000000"/>
                                <w:sz w:val="24"/>
                                <w:szCs w:val="24"/>
                                <w14:ligatures w14:val="all"/>
                              </w:rPr>
                            </w:pPr>
                            <w:r>
                              <w:rPr>
                                <w:rFonts w:ascii="Garamond" w:eastAsia="Calibri" w:hAnsi="Garamond" w:cs="B Nazani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  <w14:ligatures w14:val="all"/>
                              </w:rPr>
                              <w:t xml:space="preserve">نمونه: </w:t>
                            </w:r>
                            <w:r w:rsidR="004B6852">
                              <w:rPr>
                                <w:rFonts w:ascii="Garamond" w:eastAsia="Calibri" w:hAnsi="Garamond" w:cs="B Nazanin"/>
                                <w:color w:val="000000" w:themeColor="text1"/>
                                <w:sz w:val="24"/>
                                <w:szCs w:val="24"/>
                                <w:lang w:bidi="fa-IR"/>
                                <w14:ligatures w14:val="all"/>
                              </w:rPr>
                              <w:t>CA_HW2_9731063.pdf</w:t>
                            </w:r>
                          </w:p>
                          <w:p w14:paraId="38716082" w14:textId="77777777" w:rsidR="004D1534" w:rsidRPr="00FF6585" w:rsidRDefault="004D1534" w:rsidP="004910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ind w:left="900" w:right="720" w:hanging="195"/>
                              <w:jc w:val="both"/>
                              <w:rPr>
                                <w:rFonts w:ascii="Garamond" w:eastAsia="Calibri" w:hAnsi="Garamond" w:cs="B Nazanin"/>
                                <w:color w:val="000000" w:themeColor="text1"/>
                                <w:sz w:val="24"/>
                                <w:szCs w:val="24"/>
                                <w14:ligatures w14:val="all"/>
                              </w:rPr>
                            </w:pPr>
                            <w:r w:rsidRPr="00FF6585">
                              <w:rPr>
                                <w:rFonts w:ascii="BNazanin" w:eastAsia="Calibri" w:hAnsi="BNazanin" w:cs="B Nazanin" w:hint="cs"/>
                                <w:color w:val="000000" w:themeColor="text1"/>
                                <w:sz w:val="24"/>
                                <w:szCs w:val="24"/>
                                <w:rtl/>
                                <w14:ligatures w14:val="all"/>
                              </w:rPr>
                              <w:t xml:space="preserve">فایل زیپ ارسال </w:t>
                            </w:r>
                            <w:r w:rsidRPr="00FF6585">
                              <w:rPr>
                                <w:rFonts w:ascii="BNazanin" w:eastAsia="Calibri" w:hAnsi="BNazanin" w:cs="B Nazani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14:ligatures w14:val="all"/>
                              </w:rPr>
                              <w:t>نکنید</w:t>
                            </w:r>
                            <w:r w:rsidRPr="00FF6585">
                              <w:rPr>
                                <w:rFonts w:ascii="BNazanin" w:eastAsia="Calibri" w:hAnsi="BNazanin" w:cs="B Nazanin" w:hint="cs"/>
                                <w:color w:val="000000" w:themeColor="text1"/>
                                <w:sz w:val="24"/>
                                <w:szCs w:val="24"/>
                                <w:rtl/>
                                <w14:ligatures w14:val="all"/>
                              </w:rPr>
                              <w:t>.</w:t>
                            </w:r>
                          </w:p>
                          <w:p w14:paraId="4226EF5D" w14:textId="77777777" w:rsidR="004D1534" w:rsidRDefault="004D1534" w:rsidP="00491029">
                            <w:pPr>
                              <w:ind w:right="720" w:hanging="19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ABC5" id="Text Box 40" o:spid="_x0000_s1027" type="#_x0000_t202" style="position:absolute;left:0;text-align:left;margin-left:0;margin-top:22.65pt;width:482.25pt;height:241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" fillcolor="white [3201]" strokecolor="#1cade4 [3204]" strokeweight="1pt">
                <v:textbox>
                  <w:txbxContent>
                    <w:p w14:paraId="525A4431" w14:textId="77777777" w:rsidR="00491029" w:rsidRDefault="00491029" w:rsidP="00491029">
                      <w:pPr>
                        <w:bidi/>
                        <w:spacing w:after="0" w:line="240" w:lineRule="auto"/>
                        <w:ind w:left="900" w:right="720" w:hanging="195"/>
                        <w:jc w:val="both"/>
                      </w:pPr>
                    </w:p>
                    <w:p w14:paraId="42B8A504" w14:textId="0D5923E6" w:rsidR="004D1534" w:rsidRPr="004B6852" w:rsidRDefault="004D1534" w:rsidP="004B68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ind w:left="900" w:right="720" w:hanging="195"/>
                        <w:jc w:val="both"/>
                        <w:rPr>
                          <w:rFonts w:ascii="BNazanin" w:eastAsia="Calibri" w:hAnsi="BNazanin" w:cs="B Nazanin"/>
                          <w:sz w:val="24"/>
                          <w:szCs w:val="24"/>
                          <w14:ligatures w14:val="all"/>
                        </w:rPr>
                      </w:pPr>
                      <w:r w:rsidRPr="00FF6585">
                        <w:rPr>
                          <w:rFonts w:ascii="BNazanin" w:eastAsia="Calibri" w:hAnsi="BNazanin" w:cs="B Nazanin" w:hint="cs"/>
                          <w:sz w:val="24"/>
                          <w:szCs w:val="24"/>
                          <w:rtl/>
                          <w14:ligatures w14:val="all"/>
                        </w:rPr>
                        <w:t>مهلت ارسال تمرین ساعت 23.5</w:t>
                      </w:r>
                      <w:r>
                        <w:rPr>
                          <w:rFonts w:ascii="BNazanin" w:eastAsia="Calibri" w:hAnsi="BNazanin" w:cs="B Nazanin" w:hint="cs"/>
                          <w:sz w:val="24"/>
                          <w:szCs w:val="24"/>
                          <w:rtl/>
                          <w14:ligatures w14:val="all"/>
                        </w:rPr>
                        <w:t>9</w:t>
                      </w:r>
                      <w:r w:rsidRPr="00FF6585">
                        <w:rPr>
                          <w:rFonts w:ascii="BNazanin" w:eastAsia="Calibri" w:hAnsi="BNazanin" w:cs="B Nazanin" w:hint="cs"/>
                          <w:sz w:val="24"/>
                          <w:szCs w:val="24"/>
                          <w:rtl/>
                          <w14:ligatures w14:val="all"/>
                        </w:rPr>
                        <w:t xml:space="preserve"> </w:t>
                      </w:r>
                      <w:r w:rsidRPr="00FF6585">
                        <w:rPr>
                          <w:rFonts w:ascii="BNazanin" w:eastAsia="Calibri" w:hAnsi="BNazanin" w:cs="B Nazanin" w:hint="cs"/>
                          <w:sz w:val="24"/>
                          <w:szCs w:val="24"/>
                          <w:rtl/>
                          <w:lang w:bidi="fa-IR"/>
                          <w14:ligatures w14:val="all"/>
                        </w:rPr>
                        <w:t>ر</w:t>
                      </w:r>
                      <w:r w:rsidR="004B6852">
                        <w:rPr>
                          <w:rFonts w:ascii="BNazanin" w:eastAsia="Calibri" w:hAnsi="BNazanin" w:cs="B Nazanin" w:hint="cs"/>
                          <w:sz w:val="24"/>
                          <w:szCs w:val="24"/>
                          <w:rtl/>
                          <w:lang w:bidi="fa-IR"/>
                          <w14:ligatures w14:val="all"/>
                        </w:rPr>
                        <w:t>وز ۹ فروردین</w:t>
                      </w:r>
                      <w:r>
                        <w:rPr>
                          <w:rFonts w:ascii="BNazanin" w:eastAsia="Calibri" w:hAnsi="BNazanin" w:cs="B Nazanin" w:hint="cs"/>
                          <w:sz w:val="24"/>
                          <w:szCs w:val="24"/>
                          <w:rtl/>
                          <w:lang w:bidi="fa-IR"/>
                          <w14:ligatures w14:val="all"/>
                        </w:rPr>
                        <w:t xml:space="preserve"> م</w:t>
                      </w:r>
                      <w:r w:rsidRPr="00FF6585">
                        <w:rPr>
                          <w:rFonts w:ascii="BNazanin" w:eastAsia="Calibri" w:hAnsi="BNazanin" w:cs="B Nazanin" w:hint="cs"/>
                          <w:sz w:val="24"/>
                          <w:szCs w:val="24"/>
                          <w:rtl/>
                          <w14:ligatures w14:val="all"/>
                        </w:rPr>
                        <w:t>ی</w:t>
                      </w:r>
                      <w:r w:rsidRPr="00FF6585">
                        <w:rPr>
                          <w:rFonts w:ascii="BNazanin" w:eastAsia="Calibri" w:hAnsi="BNazanin" w:cs="B Nazanin" w:hint="cs"/>
                          <w:sz w:val="24"/>
                          <w:szCs w:val="24"/>
                          <w:rtl/>
                          <w14:ligatures w14:val="all"/>
                        </w:rPr>
                        <w:softHyphen/>
                        <w:t>باشد</w:t>
                      </w:r>
                      <w:r w:rsidRPr="00FF6585">
                        <w:rPr>
                          <w:rFonts w:ascii="Garamond" w:eastAsia="Calibri" w:hAnsi="Garamond" w:cs="B Nazanin" w:hint="cs"/>
                          <w:sz w:val="24"/>
                          <w:szCs w:val="24"/>
                          <w:rtl/>
                          <w14:ligatures w14:val="all"/>
                        </w:rPr>
                        <w:t>.</w:t>
                      </w:r>
                    </w:p>
                    <w:p w14:paraId="409F5349" w14:textId="77777777" w:rsidR="004D1534" w:rsidRPr="00DA0714" w:rsidRDefault="004D1534" w:rsidP="004910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ind w:left="900" w:right="720" w:hanging="195"/>
                        <w:jc w:val="both"/>
                        <w:rPr>
                          <w:rFonts w:ascii="BNazanin" w:eastAsia="Calibri" w:hAnsi="BNazanin" w:cs="B Nazanin"/>
                          <w:color w:val="000000"/>
                          <w:sz w:val="24"/>
                          <w:szCs w:val="24"/>
                          <w14:ligatures w14:val="all"/>
                        </w:rPr>
                      </w:pPr>
                      <w:r w:rsidRPr="00FF6585">
                        <w:rPr>
                          <w:rFonts w:ascii="BNazanin" w:eastAsia="Calibri" w:hAnsi="BNazanin" w:cs="B Nazanin" w:hint="cs"/>
                          <w:color w:val="000000"/>
                          <w:sz w:val="24"/>
                          <w:szCs w:val="24"/>
                          <w:rtl/>
                          <w14:ligatures w14:val="all"/>
                        </w:rPr>
                        <w:t>سوالات خود را می</w:t>
                      </w:r>
                      <w:r w:rsidRPr="00FF6585">
                        <w:rPr>
                          <w:rFonts w:ascii="BNazanin" w:eastAsia="Calibri" w:hAnsi="BNazanin" w:cs="B Nazanin" w:hint="cs"/>
                          <w:color w:val="000000"/>
                          <w:sz w:val="24"/>
                          <w:szCs w:val="24"/>
                          <w:rtl/>
                          <w14:ligatures w14:val="all"/>
                        </w:rPr>
                        <w:softHyphen/>
                        <w:t>توانید</w:t>
                      </w:r>
                      <w:r w:rsidRPr="00837685">
                        <w:rPr>
                          <w:rFonts w:ascii="BNazanin" w:eastAsia="Calibri" w:hAnsi="BNazanin" w:cs="B Nazanin" w:hint="cs"/>
                          <w:color w:val="000000"/>
                          <w:sz w:val="24"/>
                          <w:szCs w:val="24"/>
                          <w:rtl/>
                          <w14:ligatures w14:val="all"/>
                        </w:rPr>
                        <w:t xml:space="preserve"> از </w:t>
                      </w:r>
                      <w:r w:rsidRPr="00837685">
                        <w:rPr>
                          <w:rFonts w:ascii="BNazanin" w:eastAsia="Calibri" w:hAnsi="BNazanin" w:cs="B Nazanin" w:hint="cs"/>
                          <w:color w:val="000000"/>
                          <w:sz w:val="24"/>
                          <w:szCs w:val="24"/>
                          <w:u w:val="single"/>
                          <w:rtl/>
                          <w14:ligatures w14:val="all"/>
                        </w:rPr>
                        <w:t>طریق تلگرام</w:t>
                      </w:r>
                      <w:r w:rsidRPr="00837685">
                        <w:rPr>
                          <w:rFonts w:ascii="BNazanin" w:eastAsia="Calibri" w:hAnsi="BNazanin" w:cs="B Nazanin" w:hint="cs"/>
                          <w:color w:val="000000"/>
                          <w:sz w:val="24"/>
                          <w:szCs w:val="24"/>
                          <w:rtl/>
                          <w14:ligatures w14:val="all"/>
                        </w:rPr>
                        <w:t xml:space="preserve"> از تدریسیارهای گروه خود بپرسید.</w:t>
                      </w:r>
                    </w:p>
                    <w:p w14:paraId="3B4AE047" w14:textId="77777777" w:rsidR="004D1534" w:rsidRPr="00FF6585" w:rsidRDefault="004D1534" w:rsidP="004910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ind w:left="900" w:right="720" w:hanging="195"/>
                        <w:jc w:val="both"/>
                        <w:rPr>
                          <w:rFonts w:ascii="BNazanin" w:eastAsia="Calibri" w:hAnsi="BNazanin" w:cs="B Nazanin"/>
                          <w:color w:val="000000" w:themeColor="text1"/>
                          <w:sz w:val="24"/>
                          <w:szCs w:val="24"/>
                          <w14:ligatures w14:val="all"/>
                        </w:rPr>
                      </w:pPr>
                      <w:r w:rsidRPr="00FF6585">
                        <w:rPr>
                          <w:rFonts w:ascii="BNazanin" w:eastAsia="Calibri" w:hAnsi="BNazanin" w:cs="B Nazanin" w:hint="cs"/>
                          <w:color w:val="000000" w:themeColor="text1"/>
                          <w:sz w:val="24"/>
                          <w:szCs w:val="24"/>
                          <w:rtl/>
                          <w14:ligatures w14:val="all"/>
                        </w:rPr>
                        <w:t xml:space="preserve">ارائه پاسخ تمرین </w:t>
                      </w:r>
                      <w:r>
                        <w:rPr>
                          <w:rFonts w:ascii="BNazanin" w:eastAsia="Calibri" w:hAnsi="BNazanin" w:cs="B Nazanin" w:hint="cs"/>
                          <w:color w:val="000000" w:themeColor="text1"/>
                          <w:sz w:val="24"/>
                          <w:szCs w:val="24"/>
                          <w:rtl/>
                          <w14:ligatures w14:val="all"/>
                        </w:rPr>
                        <w:t>بهتر است به روش های زیر باشد</w:t>
                      </w:r>
                      <w:r w:rsidRPr="00FF6585">
                        <w:rPr>
                          <w:rFonts w:ascii="BNazanin" w:eastAsia="Calibri" w:hAnsi="BNazanin" w:cs="B Nazanin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  <w14:ligatures w14:val="all"/>
                        </w:rPr>
                        <w:t>:</w:t>
                      </w:r>
                    </w:p>
                    <w:p w14:paraId="428AC595" w14:textId="77777777" w:rsidR="004D1534" w:rsidRPr="00DA0714" w:rsidRDefault="004D1534" w:rsidP="00491029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bidi/>
                        <w:spacing w:after="0" w:line="240" w:lineRule="auto"/>
                        <w:ind w:right="720" w:hanging="195"/>
                        <w:jc w:val="both"/>
                        <w:rPr>
                          <w:rFonts w:ascii="BNazanin" w:eastAsia="Calibri" w:hAnsi="BNazanin" w:cs="B Nazanin"/>
                          <w:color w:val="305250" w:themeColor="accent6" w:themeShade="80"/>
                          <w:sz w:val="24"/>
                          <w:szCs w:val="24"/>
                          <w14:ligatures w14:val="all"/>
                        </w:rPr>
                      </w:pPr>
                      <w:r w:rsidRPr="00DA0714">
                        <w:rPr>
                          <w:rFonts w:ascii="BNazanin" w:eastAsia="Calibri" w:hAnsi="BNazanin" w:cs="B Nazanin" w:hint="cs"/>
                          <w:color w:val="305250" w:themeColor="accent6" w:themeShade="80"/>
                          <w:sz w:val="24"/>
                          <w:szCs w:val="24"/>
                          <w:rtl/>
                          <w14:ligatures w14:val="all"/>
                        </w:rPr>
                        <w:t xml:space="preserve">استفاده از فایل </w:t>
                      </w:r>
                      <w:r w:rsidRPr="00DA0714">
                        <w:rPr>
                          <w:rFonts w:ascii="BNazanin" w:eastAsia="Calibri" w:hAnsi="BNazanin" w:cs="B Nazanin"/>
                          <w:color w:val="305250" w:themeColor="accent6" w:themeShade="80"/>
                          <w:sz w:val="24"/>
                          <w:szCs w:val="24"/>
                          <w14:ligatures w14:val="all"/>
                        </w:rPr>
                        <w:t>.docx</w:t>
                      </w:r>
                      <w:r w:rsidRPr="00DA0714">
                        <w:rPr>
                          <w:rFonts w:ascii="BNazanin" w:eastAsia="Calibri" w:hAnsi="BNazanin" w:cs="B Nazanin" w:hint="cs"/>
                          <w:color w:val="305250" w:themeColor="accent6" w:themeShade="80"/>
                          <w:sz w:val="24"/>
                          <w:szCs w:val="24"/>
                          <w:rtl/>
                          <w:lang w:bidi="fa-IR"/>
                          <w14:ligatures w14:val="all"/>
                        </w:rPr>
                        <w:t xml:space="preserve"> تایپ پاسخ</w:t>
                      </w:r>
                      <w:r w:rsidRPr="00DA0714">
                        <w:rPr>
                          <w:rFonts w:ascii="BNazanin" w:eastAsia="Calibri" w:hAnsi="BNazanin" w:cs="B Nazanin"/>
                          <w:color w:val="305250" w:themeColor="accent6" w:themeShade="80"/>
                          <w:sz w:val="24"/>
                          <w:szCs w:val="24"/>
                          <w:rtl/>
                          <w:lang w:bidi="fa-IR"/>
                          <w14:ligatures w14:val="all"/>
                        </w:rPr>
                        <w:softHyphen/>
                      </w:r>
                      <w:r w:rsidRPr="00DA0714">
                        <w:rPr>
                          <w:rFonts w:ascii="BNazanin" w:eastAsia="Calibri" w:hAnsi="BNazanin" w:cs="B Nazanin" w:hint="cs"/>
                          <w:color w:val="305250" w:themeColor="accent6" w:themeShade="80"/>
                          <w:sz w:val="24"/>
                          <w:szCs w:val="24"/>
                          <w:rtl/>
                          <w:lang w:bidi="fa-IR"/>
                          <w14:ligatures w14:val="all"/>
                        </w:rPr>
                        <w:t>ها</w:t>
                      </w:r>
                      <w:r w:rsidRPr="00DA0714">
                        <w:rPr>
                          <w:rFonts w:ascii="BNazanin" w:eastAsia="Calibri" w:hAnsi="BNazanin" w:cs="B Nazanin" w:hint="cs"/>
                          <w:color w:val="305250" w:themeColor="accent6" w:themeShade="80"/>
                          <w:sz w:val="24"/>
                          <w:szCs w:val="24"/>
                          <w:rtl/>
                          <w14:ligatures w14:val="all"/>
                        </w:rPr>
                        <w:t xml:space="preserve"> و ارائه فایل </w:t>
                      </w:r>
                      <w:r w:rsidRPr="00DA0714">
                        <w:rPr>
                          <w:rFonts w:ascii="BNazanin" w:eastAsia="Calibri" w:hAnsi="BNazanin" w:cs="Calibri"/>
                          <w:color w:val="305250" w:themeColor="accent6" w:themeShade="80"/>
                          <w:sz w:val="24"/>
                          <w:szCs w:val="24"/>
                          <w14:ligatures w14:val="all"/>
                        </w:rPr>
                        <w:t>Pdf</w:t>
                      </w:r>
                      <w:r w:rsidRPr="00DA0714">
                        <w:rPr>
                          <w:rFonts w:ascii="BNazanin" w:eastAsia="Calibri" w:hAnsi="BNazanin" w:cs="Calibri" w:hint="cs"/>
                          <w:color w:val="305250" w:themeColor="accent6" w:themeShade="80"/>
                          <w:sz w:val="24"/>
                          <w:szCs w:val="24"/>
                          <w:rtl/>
                          <w14:ligatures w14:val="all"/>
                        </w:rPr>
                        <w:t xml:space="preserve"> </w:t>
                      </w:r>
                    </w:p>
                    <w:p w14:paraId="60CAAB09" w14:textId="77777777" w:rsidR="004D1534" w:rsidRPr="00DA0714" w:rsidRDefault="004D1534" w:rsidP="00491029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bidi/>
                        <w:spacing w:after="0" w:line="240" w:lineRule="auto"/>
                        <w:ind w:right="720" w:hanging="195"/>
                        <w:jc w:val="both"/>
                        <w:rPr>
                          <w:rFonts w:ascii="BNazanin" w:eastAsia="Calibri" w:hAnsi="BNazanin" w:cs="B Nazanin"/>
                          <w:color w:val="305250" w:themeColor="accent6" w:themeShade="80"/>
                          <w:sz w:val="24"/>
                          <w:szCs w:val="24"/>
                          <w14:ligatures w14:val="all"/>
                        </w:rPr>
                      </w:pPr>
                      <w:r w:rsidRPr="00DA0714">
                        <w:rPr>
                          <w:rFonts w:ascii="BNazanin" w:eastAsia="Calibri" w:hAnsi="BNazanin" w:cs="B Nazanin" w:hint="cs"/>
                          <w:color w:val="305250" w:themeColor="accent6" w:themeShade="80"/>
                          <w:sz w:val="24"/>
                          <w:szCs w:val="24"/>
                          <w:rtl/>
                          <w:lang w:bidi="fa-IR"/>
                          <w14:ligatures w14:val="all"/>
                        </w:rPr>
                        <w:t>چاپ تمرین و پاسخ دهی به صورت دستنویس خوانا</w:t>
                      </w:r>
                    </w:p>
                    <w:p w14:paraId="5A10642A" w14:textId="4F4E16E0" w:rsidR="004D1534" w:rsidRPr="006C2019" w:rsidRDefault="004D1534" w:rsidP="004910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ind w:left="900" w:right="720" w:hanging="195"/>
                        <w:jc w:val="both"/>
                        <w:rPr>
                          <w:rFonts w:ascii="Garamond" w:eastAsia="Calibri" w:hAnsi="Garamond" w:cs="B Nazanin"/>
                          <w:color w:val="000000"/>
                          <w:sz w:val="24"/>
                          <w:szCs w:val="24"/>
                          <w14:ligatures w14:val="all"/>
                        </w:rPr>
                      </w:pPr>
                      <w:r w:rsidRPr="00FF6585">
                        <w:rPr>
                          <w:rFonts w:ascii="BNazanin" w:eastAsia="Calibri" w:hAnsi="BNazanin" w:cs="B Nazanin" w:hint="cs"/>
                          <w:color w:val="000000"/>
                          <w:sz w:val="24"/>
                          <w:szCs w:val="24"/>
                          <w:rtl/>
                          <w:lang w:bidi="fa-IR"/>
                          <w14:ligatures w14:val="all"/>
                        </w:rPr>
                        <w:t>فایل پاسخ تمرین را تنها با قالب</w:t>
                      </w:r>
                      <w:r>
                        <w:rPr>
                          <w:rFonts w:ascii="Garamond" w:eastAsia="Calibri" w:hAnsi="Garamond" w:cs="B Nazanin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fa-IR"/>
                          <w14:ligatures w14:val="all"/>
                        </w:rPr>
                        <w:t xml:space="preserve"> </w:t>
                      </w:r>
                      <w:r w:rsidR="004B6852">
                        <w:rPr>
                          <w:rFonts w:ascii="Garamond" w:eastAsia="Calibri" w:hAnsi="Garamond" w:cs="B Nazanin"/>
                          <w:b/>
                          <w:bCs/>
                          <w:color w:val="FF0000"/>
                          <w:sz w:val="24"/>
                          <w:szCs w:val="24"/>
                          <w:lang w:bidi="fa-IR"/>
                          <w14:ligatures w14:val="all"/>
                        </w:rPr>
                        <w:t>CA_</w:t>
                      </w:r>
                      <w:r>
                        <w:rPr>
                          <w:rFonts w:ascii="Garamond" w:eastAsia="Calibri" w:hAnsi="Garamond" w:cs="B Nazanin"/>
                          <w:b/>
                          <w:bCs/>
                          <w:color w:val="FF0000"/>
                          <w:sz w:val="24"/>
                          <w:szCs w:val="24"/>
                          <w:lang w:bidi="fa-IR"/>
                          <w14:ligatures w14:val="all"/>
                        </w:rPr>
                        <w:t>Hw</w:t>
                      </w:r>
                      <w:r w:rsidR="004B6852">
                        <w:rPr>
                          <w:rFonts w:ascii="Garamond" w:eastAsia="Calibri" w:hAnsi="Garamond" w:cs="B Nazanin"/>
                          <w:b/>
                          <w:bCs/>
                          <w:color w:val="FF0000"/>
                          <w:sz w:val="24"/>
                          <w:szCs w:val="24"/>
                          <w:lang w:bidi="fa-IR"/>
                          <w14:ligatures w14:val="all"/>
                        </w:rPr>
                        <w:t xml:space="preserve">2 </w:t>
                      </w:r>
                      <w:r>
                        <w:rPr>
                          <w:rFonts w:ascii="Garamond" w:eastAsia="Calibri" w:hAnsi="Garamond" w:cs="B Nazanin"/>
                          <w:b/>
                          <w:bCs/>
                          <w:color w:val="FF0000"/>
                          <w:sz w:val="24"/>
                          <w:szCs w:val="24"/>
                          <w:lang w:bidi="fa-IR"/>
                          <w14:ligatures w14:val="all"/>
                        </w:rPr>
                        <w:t>_StudentNumber.pdf</w:t>
                      </w:r>
                      <w:r w:rsidRPr="00FF6585">
                        <w:rPr>
                          <w:rFonts w:ascii="Garamond" w:eastAsia="Calibri" w:hAnsi="Garamond" w:cs="B Nazanin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fa-IR"/>
                          <w14:ligatures w14:val="all"/>
                        </w:rPr>
                        <w:t xml:space="preserve"> </w:t>
                      </w:r>
                      <w:r w:rsidRPr="00FF6585">
                        <w:rPr>
                          <w:rFonts w:ascii="Garamond" w:eastAsia="Calibri" w:hAnsi="Garamond" w:cs="B Nazanin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  <w14:ligatures w14:val="all"/>
                        </w:rPr>
                        <w:t xml:space="preserve">در </w:t>
                      </w:r>
                      <w:proofErr w:type="spellStart"/>
                      <w:r w:rsidRPr="00FF6585">
                        <w:rPr>
                          <w:rFonts w:ascii="Garamond" w:eastAsia="Calibri" w:hAnsi="Garamond" w:cs="B Nazanin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  <w14:ligatures w14:val="all"/>
                        </w:rPr>
                        <w:t>مودل</w:t>
                      </w:r>
                      <w:proofErr w:type="spellEnd"/>
                      <w:r w:rsidRPr="00FF6585">
                        <w:rPr>
                          <w:rFonts w:ascii="Garamond" w:eastAsia="Calibri" w:hAnsi="Garamond" w:cs="B Nazanin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  <w14:ligatures w14:val="all"/>
                        </w:rPr>
                        <w:t xml:space="preserve"> </w:t>
                      </w:r>
                      <w:proofErr w:type="spellStart"/>
                      <w:r w:rsidRPr="00FF6585">
                        <w:rPr>
                          <w:rFonts w:ascii="Garamond" w:eastAsia="Calibri" w:hAnsi="Garamond" w:cs="B Nazanin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  <w14:ligatures w14:val="all"/>
                        </w:rPr>
                        <w:t>بارگزاری</w:t>
                      </w:r>
                      <w:proofErr w:type="spellEnd"/>
                      <w:r w:rsidRPr="00FF6585">
                        <w:rPr>
                          <w:rFonts w:ascii="Garamond" w:eastAsia="Calibri" w:hAnsi="Garamond" w:cs="B Nazanin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  <w14:ligatures w14:val="all"/>
                        </w:rPr>
                        <w:t xml:space="preserve"> کنید.</w:t>
                      </w:r>
                    </w:p>
                    <w:p w14:paraId="41DF8EAD" w14:textId="0F9DAFD8" w:rsidR="004D1534" w:rsidRPr="00FF6585" w:rsidRDefault="004D1534" w:rsidP="00491029">
                      <w:pPr>
                        <w:pStyle w:val="ListParagraph"/>
                        <w:numPr>
                          <w:ilvl w:val="3"/>
                          <w:numId w:val="1"/>
                        </w:numPr>
                        <w:bidi/>
                        <w:spacing w:after="0" w:line="240" w:lineRule="auto"/>
                        <w:ind w:right="720" w:hanging="195"/>
                        <w:jc w:val="both"/>
                        <w:rPr>
                          <w:rFonts w:ascii="Garamond" w:eastAsia="Calibri" w:hAnsi="Garamond" w:cs="B Nazanin"/>
                          <w:color w:val="000000"/>
                          <w:sz w:val="24"/>
                          <w:szCs w:val="24"/>
                          <w14:ligatures w14:val="all"/>
                        </w:rPr>
                      </w:pPr>
                      <w:r>
                        <w:rPr>
                          <w:rFonts w:ascii="Garamond" w:eastAsia="Calibri" w:hAnsi="Garamond" w:cs="B Nazanin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  <w14:ligatures w14:val="all"/>
                        </w:rPr>
                        <w:t xml:space="preserve">نمونه: </w:t>
                      </w:r>
                      <w:r w:rsidR="004B6852">
                        <w:rPr>
                          <w:rFonts w:ascii="Garamond" w:eastAsia="Calibri" w:hAnsi="Garamond" w:cs="B Nazanin"/>
                          <w:color w:val="000000" w:themeColor="text1"/>
                          <w:sz w:val="24"/>
                          <w:szCs w:val="24"/>
                          <w:lang w:bidi="fa-IR"/>
                          <w14:ligatures w14:val="all"/>
                        </w:rPr>
                        <w:t>CA_HW2_9731063.pdf</w:t>
                      </w:r>
                    </w:p>
                    <w:p w14:paraId="38716082" w14:textId="77777777" w:rsidR="004D1534" w:rsidRPr="00FF6585" w:rsidRDefault="004D1534" w:rsidP="004910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ind w:left="900" w:right="720" w:hanging="195"/>
                        <w:jc w:val="both"/>
                        <w:rPr>
                          <w:rFonts w:ascii="Garamond" w:eastAsia="Calibri" w:hAnsi="Garamond" w:cs="B Nazanin"/>
                          <w:color w:val="000000" w:themeColor="text1"/>
                          <w:sz w:val="24"/>
                          <w:szCs w:val="24"/>
                          <w14:ligatures w14:val="all"/>
                        </w:rPr>
                      </w:pPr>
                      <w:r w:rsidRPr="00FF6585">
                        <w:rPr>
                          <w:rFonts w:ascii="BNazanin" w:eastAsia="Calibri" w:hAnsi="BNazanin" w:cs="B Nazanin" w:hint="cs"/>
                          <w:color w:val="000000" w:themeColor="text1"/>
                          <w:sz w:val="24"/>
                          <w:szCs w:val="24"/>
                          <w:rtl/>
                          <w14:ligatures w14:val="all"/>
                        </w:rPr>
                        <w:t xml:space="preserve">فایل زیپ ارسال </w:t>
                      </w:r>
                      <w:r w:rsidRPr="00FF6585">
                        <w:rPr>
                          <w:rFonts w:ascii="BNazanin" w:eastAsia="Calibri" w:hAnsi="BNazanin" w:cs="B Nazanin" w:hint="cs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rtl/>
                          <w14:ligatures w14:val="all"/>
                        </w:rPr>
                        <w:t>نکنید</w:t>
                      </w:r>
                      <w:r w:rsidRPr="00FF6585">
                        <w:rPr>
                          <w:rFonts w:ascii="BNazanin" w:eastAsia="Calibri" w:hAnsi="BNazanin" w:cs="B Nazanin" w:hint="cs"/>
                          <w:color w:val="000000" w:themeColor="text1"/>
                          <w:sz w:val="24"/>
                          <w:szCs w:val="24"/>
                          <w:rtl/>
                          <w14:ligatures w14:val="all"/>
                        </w:rPr>
                        <w:t>.</w:t>
                      </w:r>
                    </w:p>
                    <w:p w14:paraId="4226EF5D" w14:textId="77777777" w:rsidR="004D1534" w:rsidRDefault="004D1534" w:rsidP="00491029">
                      <w:pPr>
                        <w:ind w:right="720" w:hanging="195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95793" w:rsidRPr="00995793" w:rsidSect="00DD5556">
      <w:headerReference w:type="default" r:id="rId12"/>
      <w:footerReference w:type="default" r:id="rId13"/>
      <w:headerReference w:type="first" r:id="rId14"/>
      <w:pgSz w:w="12240" w:h="15840"/>
      <w:pgMar w:top="405" w:right="1440" w:bottom="72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D7EA" w14:textId="77777777" w:rsidR="009A3D56" w:rsidRDefault="009A3D56" w:rsidP="00D45945">
      <w:pPr>
        <w:spacing w:after="0" w:line="240" w:lineRule="auto"/>
      </w:pPr>
      <w:r>
        <w:separator/>
      </w:r>
    </w:p>
  </w:endnote>
  <w:endnote w:type="continuationSeparator" w:id="0">
    <w:p w14:paraId="1DAE2EA3" w14:textId="77777777" w:rsidR="009A3D56" w:rsidRDefault="009A3D56" w:rsidP="00D4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Nazanin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RANSans(FaNum) Light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6BC0C" w14:textId="5EDA1876" w:rsidR="00FD7974" w:rsidRDefault="00DD5556" w:rsidP="00FD7974">
    <w:pPr>
      <w:pStyle w:val="Footer"/>
      <w:tabs>
        <w:tab w:val="clear" w:pos="4680"/>
        <w:tab w:val="clear" w:pos="9360"/>
        <w:tab w:val="left" w:pos="375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12F43F0A" wp14:editId="5C9489FF">
              <wp:simplePos x="0" y="0"/>
              <wp:positionH relativeFrom="page">
                <wp:align>left</wp:align>
              </wp:positionH>
              <wp:positionV relativeFrom="paragraph">
                <wp:posOffset>266065</wp:posOffset>
              </wp:positionV>
              <wp:extent cx="7799763" cy="342303"/>
              <wp:effectExtent l="0" t="0" r="0" b="635"/>
              <wp:wrapNone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9763" cy="342303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212370" w14:textId="575A23DE" w:rsidR="004D1534" w:rsidRPr="004D1534" w:rsidRDefault="004D1534" w:rsidP="004D1534">
                          <w:pPr>
                            <w:jc w:val="center"/>
                            <w:rPr>
                              <w:lang w:val="en-CA"/>
                            </w:rPr>
                          </w:pPr>
                          <w:r w:rsidRPr="004D1534">
                            <w:rPr>
                              <w:lang w:val="en-CA"/>
                            </w:rPr>
                            <w:fldChar w:fldCharType="begin"/>
                          </w:r>
                          <w:r w:rsidRPr="004D1534">
                            <w:rPr>
                              <w:lang w:val="en-CA"/>
                            </w:rPr>
                            <w:instrText xml:space="preserve"> PAGE   \* MERGEFORMAT </w:instrText>
                          </w:r>
                          <w:r w:rsidRPr="004D1534">
                            <w:rPr>
                              <w:lang w:val="en-CA"/>
                            </w:rPr>
                            <w:fldChar w:fldCharType="separate"/>
                          </w:r>
                          <w:r w:rsidRPr="004D1534">
                            <w:rPr>
                              <w:noProof/>
                              <w:lang w:val="en-CA"/>
                            </w:rPr>
                            <w:t>1</w:t>
                          </w:r>
                          <w:r w:rsidRPr="004D1534">
                            <w:rPr>
                              <w:noProof/>
                              <w:lang w:val="en-CA"/>
                            </w:rPr>
                            <w:fldChar w:fldCharType="end"/>
                          </w:r>
                          <w:r>
                            <w:rPr>
                              <w:lang w:val="en-CA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F43F0A" id="Rectangle 32" o:spid="_x0000_s1029" style="position:absolute;margin-left:0;margin-top:20.95pt;width:614.15pt;height:26.95pt;z-index:-2516428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" fillcolor="#1c6194 [2405]" stroked="f" strokeweight="1pt">
              <v:textbox>
                <w:txbxContent>
                  <w:p w14:paraId="48212370" w14:textId="575A23DE" w:rsidR="004D1534" w:rsidRPr="004D1534" w:rsidRDefault="004D1534" w:rsidP="004D1534">
                    <w:pPr>
                      <w:jc w:val="center"/>
                      <w:rPr>
                        <w:lang w:val="en-CA"/>
                      </w:rPr>
                    </w:pPr>
                    <w:r w:rsidRPr="004D1534">
                      <w:rPr>
                        <w:lang w:val="en-CA"/>
                      </w:rPr>
                      <w:fldChar w:fldCharType="begin"/>
                    </w:r>
                    <w:r w:rsidRPr="004D1534">
                      <w:rPr>
                        <w:lang w:val="en-CA"/>
                      </w:rPr>
                      <w:instrText xml:space="preserve"> PAGE   \* MERGEFORMAT </w:instrText>
                    </w:r>
                    <w:r w:rsidRPr="004D1534">
                      <w:rPr>
                        <w:lang w:val="en-CA"/>
                      </w:rPr>
                      <w:fldChar w:fldCharType="separate"/>
                    </w:r>
                    <w:r w:rsidRPr="004D1534">
                      <w:rPr>
                        <w:noProof/>
                        <w:lang w:val="en-CA"/>
                      </w:rPr>
                      <w:t>1</w:t>
                    </w:r>
                    <w:r w:rsidRPr="004D1534">
                      <w:rPr>
                        <w:noProof/>
                        <w:lang w:val="en-CA"/>
                      </w:rPr>
                      <w:fldChar w:fldCharType="end"/>
                    </w:r>
                    <w:r>
                      <w:rPr>
                        <w:lang w:val="en-CA"/>
                      </w:rPr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FD797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2CD25" w14:textId="77777777" w:rsidR="009A3D56" w:rsidRDefault="009A3D56" w:rsidP="00D45945">
      <w:pPr>
        <w:spacing w:after="0" w:line="240" w:lineRule="auto"/>
      </w:pPr>
      <w:r>
        <w:separator/>
      </w:r>
    </w:p>
  </w:footnote>
  <w:footnote w:type="continuationSeparator" w:id="0">
    <w:p w14:paraId="27CB6A4B" w14:textId="77777777" w:rsidR="009A3D56" w:rsidRDefault="009A3D56" w:rsidP="00D45945">
      <w:pPr>
        <w:spacing w:after="0" w:line="240" w:lineRule="auto"/>
      </w:pPr>
      <w:r>
        <w:continuationSeparator/>
      </w:r>
    </w:p>
  </w:footnote>
  <w:footnote w:id="1">
    <w:p w14:paraId="7BED3173" w14:textId="5914FDF6" w:rsidR="00733F03" w:rsidRDefault="00733F03">
      <w:pPr>
        <w:pStyle w:val="FootnoteText"/>
      </w:pPr>
      <w:r>
        <w:rPr>
          <w:rStyle w:val="FootnoteReference"/>
        </w:rPr>
        <w:footnoteRef/>
      </w:r>
      <w:r>
        <w:t xml:space="preserve"> Bus cycle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</w:tblGrid>
    <w:tr w:rsidR="009D625A" w:rsidRPr="009D625A" w14:paraId="5F58220C" w14:textId="77777777" w:rsidTr="009D625A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40C4F783" w14:textId="3A8EBFF5" w:rsidR="009D625A" w:rsidRPr="009D625A" w:rsidRDefault="009D625A" w:rsidP="009D625A">
          <w:pPr>
            <w:pStyle w:val="Header"/>
            <w:bidi/>
            <w:jc w:val="left"/>
            <w:rPr>
              <w:rFonts w:ascii="Garamond" w:hAnsi="Garamond"/>
              <w:noProof/>
              <w:color w:val="000000" w:themeColor="text1"/>
              <w:sz w:val="28"/>
              <w:szCs w:val="28"/>
              <w:lang w:eastAsia="en-US"/>
            </w:rPr>
          </w:pPr>
        </w:p>
      </w:tc>
    </w:tr>
  </w:tbl>
  <w:p w14:paraId="29176F2C" w14:textId="220AE3AE" w:rsidR="00C36C36" w:rsidRPr="009D625A" w:rsidRDefault="009D625A" w:rsidP="009D625A">
    <w:pPr>
      <w:pStyle w:val="Header"/>
      <w:jc w:val="left"/>
      <w:rPr>
        <w:rStyle w:val="a0"/>
        <w:rFonts w:ascii="Garamond" w:eastAsiaTheme="minorEastAsia" w:hAnsi="Garamond" w:cstheme="majorBidi"/>
        <w:b/>
        <w:bCs/>
        <w:color w:val="FFFFFF" w:themeColor="background1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19040" wp14:editId="632260D6">
              <wp:simplePos x="0" y="0"/>
              <wp:positionH relativeFrom="column">
                <wp:posOffset>-784860</wp:posOffset>
              </wp:positionH>
              <wp:positionV relativeFrom="paragraph">
                <wp:posOffset>-455295</wp:posOffset>
              </wp:positionV>
              <wp:extent cx="7498080" cy="297180"/>
              <wp:effectExtent l="0" t="0" r="0" b="7620"/>
              <wp:wrapNone/>
              <wp:docPr id="3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8080" cy="297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8E78CE" w14:textId="665CA148" w:rsidR="009D625A" w:rsidRPr="009D625A" w:rsidRDefault="009D625A" w:rsidP="009D625A">
                          <w:pPr>
                            <w:rPr>
                              <w:rFonts w:ascii="Garamond" w:hAnsi="Garamond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CA"/>
                            </w:rPr>
                          </w:pPr>
                          <w:r w:rsidRPr="009D625A">
                            <w:rPr>
                              <w:rFonts w:ascii="Garamond" w:hAnsi="Garamond" w:cs="B Titr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bidi="fa-IR"/>
                            </w:rPr>
                            <w:t>Microprocessor and Assembly Language</w:t>
                          </w:r>
                          <w:r>
                            <w:rPr>
                              <w:rFonts w:ascii="Garamond" w:hAnsi="Garamond" w:cs="B Titr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bidi="fa-IR"/>
                            </w:rPr>
                            <w:t xml:space="preserve">                                                                      </w:t>
                          </w:r>
                          <w:r w:rsidRPr="009D625A">
                            <w:rPr>
                              <w:rFonts w:ascii="Garamond" w:hAnsi="Garamond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CA"/>
                            </w:rPr>
                            <w:t>Homework 1</w:t>
                          </w:r>
                        </w:p>
                        <w:p w14:paraId="07DA10FA" w14:textId="75BD5F48" w:rsidR="009D625A" w:rsidRPr="009D625A" w:rsidRDefault="009D625A" w:rsidP="009D625A">
                          <w:pPr>
                            <w:rPr>
                              <w:rFonts w:ascii="Garamond" w:hAnsi="Garamond" w:cs="B Titr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bidi="fa-IR"/>
                            </w:rPr>
                          </w:pPr>
                        </w:p>
                        <w:p w14:paraId="2F945171" w14:textId="77777777" w:rsidR="009D625A" w:rsidRPr="009D625A" w:rsidRDefault="009D625A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F31904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8" type="#_x0000_t202" style="position:absolute;margin-left:-61.8pt;margin-top:-35.85pt;width:590.4pt;height:23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" filled="f" stroked="f" strokeweight=".5pt">
              <v:textbox>
                <w:txbxContent>
                  <w:p w14:paraId="758E78CE" w14:textId="665CA148" w:rsidR="009D625A" w:rsidRPr="009D625A" w:rsidRDefault="009D625A" w:rsidP="009D625A">
                    <w:pPr>
                      <w:rPr>
                        <w:rFonts w:ascii="Garamond" w:hAnsi="Garamond"/>
                        <w:b/>
                        <w:bCs/>
                        <w:color w:val="FFFFFF" w:themeColor="background1"/>
                        <w:sz w:val="28"/>
                        <w:szCs w:val="28"/>
                        <w:lang w:val="en-CA"/>
                      </w:rPr>
                    </w:pPr>
                    <w:r w:rsidRPr="009D625A">
                      <w:rPr>
                        <w:rFonts w:ascii="Garamond" w:hAnsi="Garamond" w:cs="B Titr"/>
                        <w:b/>
                        <w:bCs/>
                        <w:color w:val="FFFFFF" w:themeColor="background1"/>
                        <w:sz w:val="28"/>
                        <w:szCs w:val="28"/>
                        <w:lang w:bidi="fa-IR"/>
                      </w:rPr>
                      <w:t>Microprocessor and Assembly Language</w:t>
                    </w:r>
                    <w:r>
                      <w:rPr>
                        <w:rFonts w:ascii="Garamond" w:hAnsi="Garamond" w:cs="B Titr"/>
                        <w:b/>
                        <w:bCs/>
                        <w:color w:val="FFFFFF" w:themeColor="background1"/>
                        <w:sz w:val="28"/>
                        <w:szCs w:val="28"/>
                        <w:lang w:bidi="fa-IR"/>
                      </w:rPr>
                      <w:t xml:space="preserve">                                                                      </w:t>
                    </w:r>
                    <w:r w:rsidRPr="009D625A">
                      <w:rPr>
                        <w:rFonts w:ascii="Garamond" w:hAnsi="Garamond"/>
                        <w:b/>
                        <w:bCs/>
                        <w:color w:val="FFFFFF" w:themeColor="background1"/>
                        <w:sz w:val="28"/>
                        <w:szCs w:val="28"/>
                        <w:lang w:val="en-CA"/>
                      </w:rPr>
                      <w:t>Homework 1</w:t>
                    </w:r>
                  </w:p>
                  <w:p w14:paraId="07DA10FA" w14:textId="75BD5F48" w:rsidR="009D625A" w:rsidRPr="009D625A" w:rsidRDefault="009D625A" w:rsidP="009D625A">
                    <w:pPr>
                      <w:rPr>
                        <w:rFonts w:ascii="Garamond" w:hAnsi="Garamond" w:cs="B Titr"/>
                        <w:b/>
                        <w:bCs/>
                        <w:color w:val="FFFFFF" w:themeColor="background1"/>
                        <w:sz w:val="28"/>
                        <w:szCs w:val="28"/>
                        <w:lang w:bidi="fa-IR"/>
                      </w:rPr>
                    </w:pPr>
                  </w:p>
                  <w:p w14:paraId="2F945171" w14:textId="77777777" w:rsidR="009D625A" w:rsidRPr="009D625A" w:rsidRDefault="009D625A">
                    <w:pPr>
                      <w:rPr>
                        <w:b/>
                        <w:bCs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44007E" wp14:editId="16CD5AB0">
              <wp:simplePos x="0" y="0"/>
              <wp:positionH relativeFrom="page">
                <wp:align>left</wp:align>
              </wp:positionH>
              <wp:positionV relativeFrom="paragraph">
                <wp:posOffset>-481965</wp:posOffset>
              </wp:positionV>
              <wp:extent cx="7799763" cy="342303"/>
              <wp:effectExtent l="0" t="0" r="0" b="635"/>
              <wp:wrapNone/>
              <wp:docPr id="36" name="Rectangl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9763" cy="342303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EE8CA2" id="Rectangle 36" o:spid="_x0000_s1026" style="position:absolute;margin-left:0;margin-top:-37.95pt;width:614.15pt;height:26.95pt;z-index:2516766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" fillcolor="#1cade4 [3204]" stroked="f" strokeweight="1pt">
              <w10:wrap anchorx="page"/>
            </v:rect>
          </w:pict>
        </mc:Fallback>
      </mc:AlternateContent>
    </w:r>
    <w:r w:rsidR="00DD5556" w:rsidRPr="009D625A">
      <w:rPr>
        <w:rFonts w:ascii="Garamond" w:hAnsi="Garamond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7E8794A" wp14:editId="292C5530">
              <wp:simplePos x="0" y="0"/>
              <wp:positionH relativeFrom="page">
                <wp:align>left</wp:align>
              </wp:positionH>
              <wp:positionV relativeFrom="paragraph">
                <wp:posOffset>-1638300</wp:posOffset>
              </wp:positionV>
              <wp:extent cx="7799763" cy="342303"/>
              <wp:effectExtent l="0" t="0" r="0" b="63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9763" cy="342303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8F86D2" id="Rectangle 24" o:spid="_x0000_s1026" style="position:absolute;margin-left:0;margin-top:-129pt;width:614.15pt;height:26.95pt;z-index:2516715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" fillcolor="#1cade4 [3204]" stroked="f" strokeweight="1pt">
              <w10:wrap anchorx="page"/>
            </v:rect>
          </w:pict>
        </mc:Fallback>
      </mc:AlternateContent>
    </w:r>
    <w:r w:rsidR="002410E3" w:rsidRPr="009D625A">
      <w:rPr>
        <w:rFonts w:ascii="Garamond" w:hAnsi="Garamond"/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 wp14:anchorId="4AC2A3EA" wp14:editId="482A1890">
          <wp:simplePos x="0" y="0"/>
          <wp:positionH relativeFrom="rightMargin">
            <wp:align>left</wp:align>
          </wp:positionH>
          <wp:positionV relativeFrom="paragraph">
            <wp:posOffset>-151765</wp:posOffset>
          </wp:positionV>
          <wp:extent cx="654050" cy="708660"/>
          <wp:effectExtent l="0" t="0" r="0" b="0"/>
          <wp:wrapThrough wrapText="bothSides">
            <wp:wrapPolygon edited="0">
              <wp:start x="6291" y="0"/>
              <wp:lineTo x="1258" y="1742"/>
              <wp:lineTo x="0" y="2903"/>
              <wp:lineTo x="0" y="20903"/>
              <wp:lineTo x="20761" y="20903"/>
              <wp:lineTo x="20761" y="3484"/>
              <wp:lineTo x="18874" y="1161"/>
              <wp:lineTo x="11953" y="0"/>
              <wp:lineTo x="6291" y="0"/>
            </wp:wrapPolygon>
          </wp:wrapThrough>
          <wp:docPr id="8" name="Picture 8" descr="دانشگاه صنعتی امیرکبیر - دانشکده مهندسی کامپیوت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دانشگاه صنعتی امیرکبیر - دانشکده مهندسی کامپیوت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050" cy="708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0D39" w14:textId="7F9F1C21" w:rsidR="00DD5556" w:rsidRPr="00C36C36" w:rsidRDefault="00DD5556" w:rsidP="004B6852">
    <w:pPr>
      <w:pStyle w:val="Header"/>
      <w:rPr>
        <w:rFonts w:asciiTheme="majorBidi" w:hAnsiTheme="majorBidi" w:cstheme="majorBidi"/>
        <w:b/>
        <w:bCs/>
        <w:color w:val="FFFFFF" w:themeColor="background1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FC04F6" wp14:editId="6B573BB0">
              <wp:simplePos x="0" y="0"/>
              <wp:positionH relativeFrom="column">
                <wp:posOffset>7016750</wp:posOffset>
              </wp:positionH>
              <wp:positionV relativeFrom="paragraph">
                <wp:posOffset>-279400</wp:posOffset>
              </wp:positionV>
              <wp:extent cx="7799763" cy="342303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9763" cy="342303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446D2B" id="Rectangle 1" o:spid="_x0000_s1026" style="position:absolute;margin-left:552.5pt;margin-top:-22pt;width:614.15pt;height:2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" fillcolor="#1cade4 [3204]" stroked="f" strokeweight="1pt"/>
          </w:pict>
        </mc:Fallback>
      </mc:AlternateContent>
    </w:r>
    <w:r>
      <w:rPr>
        <w:noProof/>
        <w:color w:val="000000" w:themeColor="text1"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1A8157E" wp14:editId="6A6C4298">
              <wp:simplePos x="0" y="0"/>
              <wp:positionH relativeFrom="margin">
                <wp:posOffset>7010400</wp:posOffset>
              </wp:positionH>
              <wp:positionV relativeFrom="page">
                <wp:posOffset>-44450</wp:posOffset>
              </wp:positionV>
              <wp:extent cx="7807325" cy="10046335"/>
              <wp:effectExtent l="19050" t="57150" r="22225" b="52070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07325" cy="10046335"/>
                        <a:chOff x="5610" y="2949"/>
                        <a:chExt cx="7780020" cy="10060095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2636520" y="2949"/>
                          <a:ext cx="5143500" cy="1028292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2" name="Group 12"/>
                      <wpg:cNvGrpSpPr/>
                      <wpg:grpSpPr>
                        <a:xfrm rot="10800000">
                          <a:off x="5610" y="9031804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101000</wp14:pctHeight>
              </wp14:sizeRelV>
            </wp:anchor>
          </w:drawing>
        </mc:Choice>
        <mc:Fallback>
          <w:pict>
            <v:group w14:anchorId="4783F533" id="Group 3" o:spid="_x0000_s1026" alt="&quot;&quot;" style="position:absolute;margin-left:552pt;margin-top:-3.5pt;width:614.75pt;height:791.05pt;z-index:-251653120;mso-height-percent:1010;mso-position-horizontal-relative:margin;mso-position-vertical-relative:page;mso-height-percent:1010" coordorigin="56,29" coordsize="77800,10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">
              <v:shape id="Rectangle 2" o:spid="_x0000_s1027" style="position:absolute;left:26365;top:29;width:51435;height:10283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" path="m,l4000500,r,800100l792480,800100,,xe" fillcolor="#1c6194 [2405]" stroked="f" strokeweight="1pt">
                <v:stroke joinstyle="miter"/>
                <v:shadow on="t" color="black" opacity="26214f" origin=".5" offset="-3pt,0"/>
                <v:path arrowok="t" o:connecttype="custom" o:connectlocs="0,0;5143500,0;5143500,1028292;1018903,1028292;0,0" o:connectangles="0,0,0,0,0"/>
              </v:shape>
              <v:group id="Group 12" o:spid="_x0000_s1028" style="position:absolute;left:56;top:90318;width:77800;height:10312;rotation:180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<v:rect id="Rectangle 13" o:spid="_x0000_s1029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" fillcolor="#1c6194 [2405]" stroked="f" strokeweight="1pt"/>
                <v:shape id="Rectangle 2" o:spid="_x0000_s1030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" path="m,l4000500,r,800100l792480,800100,,xe" fillcolor="#1cade4 [3204]" stroked="f" strokeweight="1pt">
                  <v:stroke joinstyle="miter"/>
                  <v:shadow on="t" color="black" opacity="26214f" origin="-.5" offset="3pt,0"/>
                  <v:path arrowok="t" o:connecttype="custom" o:connectlocs="0,0;5143500,0;5143500,1028700;1018903,1028700;0,0" o:connectangles="0,0,0,0,0"/>
                </v:shape>
              </v:group>
              <w10:wrap anchorx="margin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1EDD0CA2" wp14:editId="0BD502F6">
          <wp:simplePos x="0" y="0"/>
          <wp:positionH relativeFrom="rightMargin">
            <wp:align>left</wp:align>
          </wp:positionH>
          <wp:positionV relativeFrom="paragraph">
            <wp:posOffset>-151765</wp:posOffset>
          </wp:positionV>
          <wp:extent cx="654050" cy="708660"/>
          <wp:effectExtent l="0" t="0" r="0" b="0"/>
          <wp:wrapThrough wrapText="bothSides">
            <wp:wrapPolygon edited="0">
              <wp:start x="6291" y="0"/>
              <wp:lineTo x="1258" y="1742"/>
              <wp:lineTo x="0" y="2903"/>
              <wp:lineTo x="0" y="20903"/>
              <wp:lineTo x="20761" y="20903"/>
              <wp:lineTo x="20761" y="3484"/>
              <wp:lineTo x="18874" y="1161"/>
              <wp:lineTo x="11953" y="0"/>
              <wp:lineTo x="6291" y="0"/>
            </wp:wrapPolygon>
          </wp:wrapThrough>
          <wp:docPr id="21" name="Picture 21" descr="دانشگاه صنعتی امیرکبیر - دانشکده مهندسی کامپیوت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دانشگاه صنعتی امیرکبیر - دانشکده مهندسی کامپیوت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050" cy="708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 w:themeColor="text1"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761D6ED" wp14:editId="2A6BAC22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7813040" cy="10049510"/>
              <wp:effectExtent l="19050" t="57150" r="17780" b="5207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13040" cy="10049510"/>
                        <a:chOff x="0" y="0"/>
                        <a:chExt cx="7785630" cy="10063044"/>
                      </a:xfrm>
                    </wpg:grpSpPr>
                    <wpg:grpSp>
                      <wpg:cNvPr id="11" name="Group 11"/>
                      <wpg:cNvGrpSpPr/>
                      <wpg:grpSpPr>
                        <a:xfrm>
                          <a:off x="0" y="0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" name="Group 17"/>
                      <wpg:cNvGrpSpPr/>
                      <wpg:grpSpPr>
                        <a:xfrm rot="10800000">
                          <a:off x="5610" y="9031804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101000</wp14:pctWidth>
              </wp14:sizeRelH>
              <wp14:sizeRelV relativeFrom="page">
                <wp14:pctHeight>101000</wp14:pctHeight>
              </wp14:sizeRelV>
            </wp:anchor>
          </w:drawing>
        </mc:Choice>
        <mc:Fallback>
          <w:pict>
            <v:group w14:anchorId="270815CB" id="Group 9" o:spid="_x0000_s1026" alt="&quot;&quot;" style="position:absolute;margin-left:0;margin-top:0;width:615.2pt;height:791.3pt;z-index:-251650048;mso-width-percent:1010;mso-height-percent:1010;mso-position-horizontal:center;mso-position-horizontal-relative:margin;mso-position-vertical:center;mso-position-vertical-relative:page;mso-width-percent:1010;mso-height-percent:1010" coordsize="77856,10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">
              <v:group id="Group 11" o:spid="_x0000_s1027" style="position:absolute;width:77800;height:10312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rect id="Rectangle 15" o:spid="_x0000_s1028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" fillcolor="#1cade4 [3204]" stroked="f" strokeweight="1pt"/>
                <v:shape id="Rectangle 2" o:spid="_x0000_s1029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" path="m,l4000500,r,800100l792480,800100,,xe" fillcolor="#1c6194 [2405]" stroked="f" strokeweight="1pt">
                  <v:stroke joinstyle="miter"/>
                  <v:shadow on="t" color="black" opacity="26214f" origin=".5" offset="-3pt,0"/>
                  <v:path arrowok="t" o:connecttype="custom" o:connectlocs="0,0;5143500,0;5143500,1028700;1018903,1028700;0,0" o:connectangles="0,0,0,0,0"/>
                </v:shape>
              </v:group>
              <v:group id="Group 17" o:spid="_x0000_s1030" style="position:absolute;left:56;top:90318;width:77800;height:10312;rotation:180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">
                <v:rect id="Rectangle 19" o:spid="_x0000_s1031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" fillcolor="#1c6194 [2405]" stroked="f" strokeweight="1pt"/>
                <v:shape id="Rectangle 2" o:spid="_x0000_s1032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" path="m,l4000500,r,800100l792480,800100,,xe" fillcolor="#1cade4 [3204]" stroked="f" strokeweight="1pt">
                  <v:stroke joinstyle="miter"/>
                  <v:shadow on="t" color="black" opacity="26214f" origin="-.5" offset="3pt,0"/>
                  <v:path arrowok="t" o:connecttype="custom" o:connectlocs="0,0;5143500,0;5143500,1028700;1018903,1028700;0,0" o:connectangles="0,0,0,0,0"/>
                </v:shape>
              </v:group>
              <w10:wrap anchorx="margin" anchory="page"/>
            </v:group>
          </w:pict>
        </mc:Fallback>
      </mc:AlternateContent>
    </w:r>
    <w:r>
      <w:rPr>
        <w:rFonts w:hint="cs"/>
        <w:noProof/>
        <w:color w:val="000000" w:themeColor="text1"/>
        <w:rtl/>
        <w:lang w:eastAsia="en-US"/>
      </w:rPr>
      <w:t xml:space="preserve">                                                                                                                                     </w:t>
    </w:r>
    <w:sdt>
      <w:sdtPr>
        <w:rPr>
          <w:rStyle w:val="a0"/>
          <w:rFonts w:ascii="Garamond" w:hAnsi="Garamond"/>
          <w:b/>
          <w:bCs/>
          <w:color w:val="134163" w:themeColor="accent2" w:themeShade="80"/>
          <w:sz w:val="32"/>
          <w:szCs w:val="32"/>
        </w:rPr>
        <w:alias w:val="تاریخ"/>
        <w:tag w:val="تاریخ"/>
        <w:id w:val="2065375312"/>
        <w:placeholder>
          <w:docPart w:val="1FD270BB338B4F85B16C6782A70C295D"/>
        </w:placeholder>
        <w15:color w:val="FF99CC"/>
        <w:date w:fullDate="2022-03-05T00:00:00Z">
          <w:dateFormat w:val="M/d/yyyy"/>
          <w:lid w:val="en-US"/>
          <w:storeMappedDataAs w:val="dateTime"/>
          <w:calendar w:val="gregorian"/>
        </w:date>
      </w:sdtPr>
      <w:sdtEndPr>
        <w:rPr>
          <w:rStyle w:val="a0"/>
        </w:rPr>
      </w:sdtEndPr>
      <w:sdtContent>
        <w:r w:rsidR="004B6852">
          <w:rPr>
            <w:rStyle w:val="a0"/>
            <w:rFonts w:ascii="Garamond" w:hAnsi="Garamond"/>
            <w:b/>
            <w:bCs/>
            <w:color w:val="134163" w:themeColor="accent2" w:themeShade="80"/>
            <w:sz w:val="32"/>
            <w:szCs w:val="32"/>
          </w:rPr>
          <w:t>3/5/2022</w:t>
        </w:r>
      </w:sdtContent>
    </w:sdt>
    <w:r>
      <w:rPr>
        <w:rStyle w:val="a0"/>
        <w:rFonts w:ascii="Garamond" w:hAnsi="Garamond"/>
        <w:b/>
        <w:bCs/>
        <w:color w:val="134163" w:themeColor="accent2" w:themeShade="80"/>
        <w:sz w:val="32"/>
        <w:szCs w:val="32"/>
      </w:rPr>
      <w:t xml:space="preserve">                                     </w:t>
    </w:r>
    <w:r w:rsidRPr="00DD5556">
      <w:rPr>
        <w:rFonts w:ascii="Garamond" w:hAnsi="Garamond" w:cstheme="majorBidi"/>
        <w:b/>
        <w:bCs/>
        <w:noProof/>
        <w:color w:val="FFFFFF" w:themeColor="background1"/>
        <w:sz w:val="28"/>
        <w:szCs w:val="28"/>
        <w:lang w:eastAsia="en-US"/>
      </w:rPr>
      <w:t>Department of Computer Engineering</w:t>
    </w:r>
    <w:r w:rsidRPr="00DD5556">
      <w:rPr>
        <w:rFonts w:asciiTheme="majorBidi" w:hAnsiTheme="majorBidi" w:cstheme="majorBidi"/>
        <w:b/>
        <w:bCs/>
        <w:noProof/>
        <w:color w:val="FFFFFF" w:themeColor="background1"/>
        <w:sz w:val="32"/>
        <w:szCs w:val="32"/>
        <w:lang w:eastAsia="en-US"/>
      </w:rPr>
      <w:t xml:space="preserve">  </w:t>
    </w:r>
  </w:p>
  <w:p w14:paraId="5D8E294F" w14:textId="77777777" w:rsidR="00DD5556" w:rsidRDefault="00DD5556" w:rsidP="00DD5556">
    <w:pPr>
      <w:pStyle w:val="NoSpacing"/>
      <w:rPr>
        <w:rStyle w:val="a0"/>
        <w:rFonts w:ascii="Garamond" w:hAnsi="Garamond"/>
        <w:b/>
        <w:bCs/>
        <w:color w:val="134163" w:themeColor="accent2" w:themeShade="80"/>
        <w:sz w:val="32"/>
        <w:szCs w:val="32"/>
      </w:rPr>
    </w:pPr>
  </w:p>
  <w:p w14:paraId="31D3A13A" w14:textId="77777777" w:rsidR="00DD5556" w:rsidRDefault="00DD5556" w:rsidP="00DD5556">
    <w:pPr>
      <w:pStyle w:val="NoSpacing"/>
      <w:rPr>
        <w:rStyle w:val="a0"/>
        <w:rFonts w:ascii="Garamond" w:hAnsi="Garamond"/>
        <w:b/>
        <w:bCs/>
      </w:rPr>
    </w:pPr>
  </w:p>
  <w:p w14:paraId="3E09F6C1" w14:textId="77777777" w:rsidR="00DD5556" w:rsidRDefault="00DD55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D23"/>
    <w:multiLevelType w:val="hybridMultilevel"/>
    <w:tmpl w:val="5798CE40"/>
    <w:lvl w:ilvl="0" w:tplc="DB666BAE">
      <w:start w:val="5"/>
      <w:numFmt w:val="bullet"/>
      <w:lvlText w:val=""/>
      <w:lvlJc w:val="left"/>
      <w:pPr>
        <w:ind w:left="360" w:hanging="360"/>
      </w:pPr>
      <w:rPr>
        <w:rFonts w:ascii="Symbol" w:eastAsia="Calibri" w:hAnsi="Symbol" w:cs="B Nazanin" w:hint="default"/>
        <w:sz w:val="2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DB237EC">
      <w:start w:val="1"/>
      <w:numFmt w:val="decimal"/>
      <w:lvlText w:val="%3)"/>
      <w:lvlJc w:val="left"/>
      <w:pPr>
        <w:ind w:left="1800" w:hanging="360"/>
      </w:pPr>
      <w:rPr>
        <w:rFonts w:ascii="BNazanin" w:eastAsia="Calibri" w:hAnsi="BNazanin" w:cs="B Nazanin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74"/>
    <w:rsid w:val="000530EC"/>
    <w:rsid w:val="00083BAA"/>
    <w:rsid w:val="000E26F1"/>
    <w:rsid w:val="00112720"/>
    <w:rsid w:val="001766D6"/>
    <w:rsid w:val="002410E3"/>
    <w:rsid w:val="00260E53"/>
    <w:rsid w:val="00281D66"/>
    <w:rsid w:val="002B47B9"/>
    <w:rsid w:val="003444BE"/>
    <w:rsid w:val="00353E17"/>
    <w:rsid w:val="003936EF"/>
    <w:rsid w:val="003E24DF"/>
    <w:rsid w:val="00427926"/>
    <w:rsid w:val="00491029"/>
    <w:rsid w:val="00493324"/>
    <w:rsid w:val="004A2B0D"/>
    <w:rsid w:val="004A2EA7"/>
    <w:rsid w:val="004B6852"/>
    <w:rsid w:val="004D1534"/>
    <w:rsid w:val="00563742"/>
    <w:rsid w:val="00564809"/>
    <w:rsid w:val="00597E25"/>
    <w:rsid w:val="005C2210"/>
    <w:rsid w:val="00615018"/>
    <w:rsid w:val="0062123A"/>
    <w:rsid w:val="00632AA3"/>
    <w:rsid w:val="00646E75"/>
    <w:rsid w:val="006F6F10"/>
    <w:rsid w:val="00703415"/>
    <w:rsid w:val="00733F03"/>
    <w:rsid w:val="00761AA4"/>
    <w:rsid w:val="007819FA"/>
    <w:rsid w:val="00783E79"/>
    <w:rsid w:val="007B5AE8"/>
    <w:rsid w:val="007E10AB"/>
    <w:rsid w:val="007E502A"/>
    <w:rsid w:val="007F5192"/>
    <w:rsid w:val="00915B76"/>
    <w:rsid w:val="009702F4"/>
    <w:rsid w:val="00995793"/>
    <w:rsid w:val="009A3D56"/>
    <w:rsid w:val="009D470C"/>
    <w:rsid w:val="009D625A"/>
    <w:rsid w:val="009E4056"/>
    <w:rsid w:val="00A04AE1"/>
    <w:rsid w:val="00A11A20"/>
    <w:rsid w:val="00A96CF8"/>
    <w:rsid w:val="00AB4269"/>
    <w:rsid w:val="00AD38DC"/>
    <w:rsid w:val="00AF1FEE"/>
    <w:rsid w:val="00B50294"/>
    <w:rsid w:val="00BC4E9D"/>
    <w:rsid w:val="00C36C36"/>
    <w:rsid w:val="00C62789"/>
    <w:rsid w:val="00C70786"/>
    <w:rsid w:val="00C8222A"/>
    <w:rsid w:val="00CC2F45"/>
    <w:rsid w:val="00D453DF"/>
    <w:rsid w:val="00D45945"/>
    <w:rsid w:val="00D66593"/>
    <w:rsid w:val="00DD5556"/>
    <w:rsid w:val="00E27B46"/>
    <w:rsid w:val="00E55D74"/>
    <w:rsid w:val="00E6540C"/>
    <w:rsid w:val="00E81E2A"/>
    <w:rsid w:val="00E834B7"/>
    <w:rsid w:val="00EE0952"/>
    <w:rsid w:val="00F87C83"/>
    <w:rsid w:val="00FA04EB"/>
    <w:rsid w:val="00FD7974"/>
    <w:rsid w:val="00FE0F43"/>
    <w:rsid w:val="00FF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6ADC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/>
    <w:lsdException w:name="Signature" w:semiHidden="1" w:uiPriority="7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9D625A"/>
  </w:style>
  <w:style w:type="paragraph" w:styleId="Heading1">
    <w:name w:val="heading 1"/>
    <w:basedOn w:val="Normal"/>
    <w:next w:val="Normal"/>
    <w:link w:val="Heading1Char"/>
    <w:uiPriority w:val="9"/>
    <w:qFormat/>
    <w:rsid w:val="00F87C83"/>
    <w:pPr>
      <w:keepNext/>
      <w:keepLines/>
      <w:pBdr>
        <w:left w:val="single" w:sz="12" w:space="12" w:color="2683C6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C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C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C8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C8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C8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C8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C8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C8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C8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customStyle="1" w:styleId="Recipient">
    <w:name w:val="Recipient"/>
    <w:basedOn w:val="Heading2"/>
    <w:uiPriority w:val="3"/>
    <w:rsid w:val="00D45945"/>
    <w:pPr>
      <w:spacing w:before="1200"/>
    </w:pPr>
    <w:rPr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rsid w:val="003E24D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rsid w:val="003E24DF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rsid w:val="003E24DF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3E24DF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Header">
    <w:name w:val="header"/>
    <w:basedOn w:val="Normal"/>
    <w:link w:val="HeaderChar"/>
    <w:uiPriority w:val="99"/>
    <w:rsid w:val="003E24DF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22"/>
    <w:qFormat/>
    <w:rsid w:val="00F87C8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customStyle="1" w:styleId="ContactInfo">
    <w:name w:val="Contact Info"/>
    <w:basedOn w:val="Normal"/>
    <w:uiPriority w:val="1"/>
    <w:rsid w:val="003E24D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F87C83"/>
    <w:rPr>
      <w:rFonts w:asciiTheme="majorHAnsi" w:eastAsiaTheme="majorEastAsia" w:hAnsiTheme="majorHAnsi" w:cstheme="majorBidi"/>
      <w:sz w:val="36"/>
      <w:szCs w:val="3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45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7C8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87C8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table" w:styleId="TableGrid">
    <w:name w:val="Table Grid"/>
    <w:basedOn w:val="TableNormal"/>
    <w:uiPriority w:val="39"/>
    <w:rsid w:val="00E83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87C8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C8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C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C8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C8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C8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C8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7C83"/>
    <w:pPr>
      <w:spacing w:line="240" w:lineRule="auto"/>
    </w:pPr>
    <w:rPr>
      <w:b/>
      <w:bCs/>
      <w:color w:val="2683C6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C8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7C83"/>
    <w:rPr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7C83"/>
    <w:rPr>
      <w:rFonts w:asciiTheme="minorHAnsi" w:eastAsiaTheme="minorEastAsia" w:hAnsiTheme="minorHAnsi" w:cstheme="minorBidi"/>
      <w:i/>
      <w:iCs/>
      <w:color w:val="1C6194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F87C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7C8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7C8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C8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C83"/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7C8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87C83"/>
    <w:rPr>
      <w:rFonts w:asciiTheme="minorHAnsi" w:eastAsiaTheme="minorEastAsia" w:hAnsiTheme="minorHAnsi" w:cstheme="minorBidi"/>
      <w:b/>
      <w:bCs/>
      <w:i/>
      <w:iCs/>
      <w:color w:val="1C619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87C8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7C8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87C8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C8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12720"/>
  </w:style>
  <w:style w:type="character" w:customStyle="1" w:styleId="a">
    <w:name w:val="عنوان"/>
    <w:basedOn w:val="DefaultParagraphFont"/>
    <w:uiPriority w:val="1"/>
    <w:qFormat/>
    <w:rsid w:val="00112720"/>
    <w:rPr>
      <w:rFonts w:ascii="B Titr" w:eastAsia="B Titr" w:hAnsi="B Titr" w:cs="B Titr"/>
      <w:color w:val="00B0F0"/>
      <w:sz w:val="52"/>
      <w:szCs w:val="52"/>
    </w:rPr>
  </w:style>
  <w:style w:type="character" w:customStyle="1" w:styleId="a0">
    <w:name w:val="تاریخ"/>
    <w:basedOn w:val="DefaultParagraphFont"/>
    <w:uiPriority w:val="1"/>
    <w:rsid w:val="00BC4E9D"/>
    <w:rPr>
      <w:rFonts w:ascii="B Titr" w:eastAsia="B Titr" w:hAnsi="B Titr" w:cs="B Titr"/>
      <w:sz w:val="44"/>
      <w:szCs w:val="44"/>
    </w:rPr>
  </w:style>
  <w:style w:type="paragraph" w:styleId="ListParagraph">
    <w:name w:val="List Paragraph"/>
    <w:basedOn w:val="Normal"/>
    <w:uiPriority w:val="34"/>
    <w:qFormat/>
    <w:rsid w:val="004D1534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3F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3F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3F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gin\AppData\Roaming\Microsoft\Templates\Bold%20logo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D270BB338B4F85B16C6782A70C2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80CD2-A9DB-4890-8E37-AB2AD48D7EE0}"/>
      </w:docPartPr>
      <w:docPartBody>
        <w:p w:rsidR="00E74D58" w:rsidRDefault="00950003" w:rsidP="00950003">
          <w:pPr>
            <w:pStyle w:val="1FD270BB338B4F85B16C6782A70C295D"/>
          </w:pPr>
          <w:r w:rsidRPr="000207DB">
            <w:rPr>
              <w:rStyle w:val="PlaceholderText"/>
            </w:rPr>
            <w:t>Click 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Nazanin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RANSans(FaNum) Light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A4"/>
    <w:rsid w:val="00165EA4"/>
    <w:rsid w:val="001755DB"/>
    <w:rsid w:val="00280C51"/>
    <w:rsid w:val="00950003"/>
    <w:rsid w:val="00C45711"/>
    <w:rsid w:val="00E10736"/>
    <w:rsid w:val="00E7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003"/>
    <w:rPr>
      <w:color w:val="808080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styleId="Title">
    <w:name w:val="Title"/>
    <w:basedOn w:val="Heading1"/>
    <w:next w:val="Normal"/>
    <w:link w:val="TitleChar"/>
    <w:uiPriority w:val="10"/>
    <w:pPr>
      <w:keepNext w:val="0"/>
      <w:keepLines w:val="0"/>
      <w:spacing w:before="0" w:after="360" w:line="240" w:lineRule="auto"/>
      <w:contextualSpacing/>
    </w:pPr>
    <w:rPr>
      <w:caps/>
      <w:color w:val="000000" w:themeColor="text1"/>
      <w:kern w:val="20"/>
      <w:sz w:val="20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FD270BB338B4F85B16C6782A70C295D">
    <w:name w:val="1FD270BB338B4F85B16C6782A70C295D"/>
    <w:rsid w:val="0095000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1769F56-719A-4D83-852D-005D12497F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0CDF2B-AA59-4FA2-A88B-4D31E344BD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2A20CA-2FAB-4D68-B6A9-42A0A1225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38FCEC-F6BD-4BDE-8234-7D96AB9E15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logo letterhead</Template>
  <TotalTime>0</TotalTime>
  <Pages>8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2022-03-06T09:04:00Z</dcterms:created>
  <dcterms:modified xsi:type="dcterms:W3CDTF">2022-03-06T09:04:00Z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